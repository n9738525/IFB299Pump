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BAB21" w14:textId="77777777" w:rsidR="00810747" w:rsidRPr="00CC0C1E" w:rsidRDefault="0048045B" w:rsidP="008723BB">
      <w:pPr>
        <w:pStyle w:val="Name"/>
      </w:pPr>
      <w:r>
        <w:t>IFB299</w:t>
      </w:r>
    </w:p>
    <w:p w14:paraId="71410F17" w14:textId="77777777" w:rsidR="00810747" w:rsidRPr="003758C8" w:rsidRDefault="00810747" w:rsidP="003758C8">
      <w:pPr>
        <w:pStyle w:val="Title"/>
      </w:pPr>
      <w:r w:rsidRPr="003758C8">
        <w:t>Meeting Minutes</w:t>
      </w:r>
    </w:p>
    <w:sdt>
      <w:sdtPr>
        <w:alias w:val="Date"/>
        <w:tag w:val="Date"/>
        <w:id w:val="83643536"/>
        <w:placeholder>
          <w:docPart w:val="D15ED08AE26D4222964B8D57DE011205"/>
        </w:placeholder>
        <w:date w:fullDate="2018-03-07T00:00:00Z">
          <w:dateFormat w:val="MMMM d, yyyy"/>
          <w:lid w:val="en-US"/>
          <w:storeMappedDataAs w:val="dateTime"/>
          <w:calendar w:val="gregorian"/>
        </w:date>
      </w:sdtPr>
      <w:sdtEndPr/>
      <w:sdtContent>
        <w:p w14:paraId="67ECDA17" w14:textId="77777777" w:rsidR="00810747" w:rsidRPr="003758C8" w:rsidRDefault="0048045B" w:rsidP="003758C8">
          <w:pPr>
            <w:pStyle w:val="Heading1"/>
          </w:pPr>
          <w:r>
            <w:t>March 7, 2018</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35"/>
        <w:gridCol w:w="6505"/>
      </w:tblGrid>
      <w:tr w:rsidR="008723BB" w14:paraId="3DF35427" w14:textId="77777777" w:rsidTr="0048045B">
        <w:tc>
          <w:tcPr>
            <w:tcW w:w="2135" w:type="dxa"/>
          </w:tcPr>
          <w:p w14:paraId="0477A490" w14:textId="77777777" w:rsidR="008723BB" w:rsidRPr="003758C8" w:rsidRDefault="008723BB" w:rsidP="003758C8">
            <w:pPr>
              <w:pStyle w:val="Heading1"/>
            </w:pPr>
            <w:r w:rsidRPr="003758C8">
              <w:t>Present:</w:t>
            </w:r>
          </w:p>
        </w:tc>
        <w:tc>
          <w:tcPr>
            <w:tcW w:w="6505" w:type="dxa"/>
          </w:tcPr>
          <w:p w14:paraId="7CF0D39E" w14:textId="77777777" w:rsidR="008723BB" w:rsidRPr="008723BB" w:rsidRDefault="0048045B" w:rsidP="0048045B">
            <w:r>
              <w:t>Chloe, Nick, Lachlan</w:t>
            </w:r>
          </w:p>
        </w:tc>
      </w:tr>
      <w:tr w:rsidR="008723BB" w14:paraId="7370BB47" w14:textId="77777777" w:rsidTr="0048045B">
        <w:tc>
          <w:tcPr>
            <w:tcW w:w="2135" w:type="dxa"/>
          </w:tcPr>
          <w:p w14:paraId="3AF02A78" w14:textId="77777777" w:rsidR="008723BB" w:rsidRPr="003758C8" w:rsidRDefault="008723BB" w:rsidP="003758C8">
            <w:pPr>
              <w:pStyle w:val="Heading1"/>
            </w:pPr>
            <w:r w:rsidRPr="003758C8">
              <w:t>Next meeting:</w:t>
            </w:r>
          </w:p>
        </w:tc>
        <w:tc>
          <w:tcPr>
            <w:tcW w:w="6505" w:type="dxa"/>
          </w:tcPr>
          <w:p w14:paraId="2A9A1051" w14:textId="77777777" w:rsidR="008723BB" w:rsidRPr="008723BB" w:rsidRDefault="0048045B" w:rsidP="0048045B">
            <w:r>
              <w:t>14/03/2018, 1pm-2pm, QUT Gardens Point Campus</w:t>
            </w:r>
          </w:p>
        </w:tc>
      </w:tr>
    </w:tbl>
    <w:p w14:paraId="46CD9A6A" w14:textId="77777777" w:rsidR="00810747" w:rsidRPr="003758C8" w:rsidRDefault="001A72C9" w:rsidP="003758C8">
      <w:pPr>
        <w:pStyle w:val="Heading2"/>
      </w:pPr>
      <w:sdt>
        <w:sdtPr>
          <w:id w:val="83643626"/>
          <w:placeholder>
            <w:docPart w:val="22ED0480A4544454BAF7092E72D43D53"/>
          </w:placeholder>
          <w:temporary/>
          <w:showingPlcHdr/>
        </w:sdtPr>
        <w:sdtEndPr/>
        <w:sdtContent>
          <w:r w:rsidR="008723BB" w:rsidRPr="003758C8">
            <w:t>Announcements</w:t>
          </w:r>
        </w:sdtContent>
      </w:sdt>
    </w:p>
    <w:sdt>
      <w:sdtPr>
        <w:rPr>
          <w:szCs w:val="20"/>
        </w:rPr>
        <w:id w:val="83643655"/>
        <w:placeholder>
          <w:docPart w:val="1B5A2CCC3B96456FA3D05AF4F58BEECF"/>
        </w:placeholder>
        <w:temporary/>
        <w:showingPlcHdr/>
      </w:sdtPr>
      <w:sdtEndPr/>
      <w:sdtContent>
        <w:p w14:paraId="58A9A5A7" w14:textId="77777777" w:rsidR="00810747" w:rsidRDefault="008723BB">
          <w:pPr>
            <w:rPr>
              <w:szCs w:val="20"/>
            </w:rPr>
          </w:pPr>
          <w:r>
            <w:rPr>
              <w:szCs w:val="20"/>
            </w:rPr>
            <w:t>[List all announcements made at the meeting. For example, new members, change of event, etc.]</w:t>
          </w:r>
        </w:p>
      </w:sdtContent>
    </w:sdt>
    <w:p w14:paraId="7F44ED01" w14:textId="77777777" w:rsidR="00810747" w:rsidRDefault="001A72C9" w:rsidP="003758C8">
      <w:pPr>
        <w:pStyle w:val="Heading2"/>
      </w:pPr>
      <w:sdt>
        <w:sdtPr>
          <w:id w:val="83643683"/>
          <w:placeholder>
            <w:docPart w:val="33B9F74FB1004644B3A59FF235AD3CBC"/>
          </w:placeholder>
          <w:temporary/>
          <w:showingPlcHdr/>
        </w:sdtPr>
        <w:sdtEndPr/>
        <w:sdtContent>
          <w:r w:rsidR="008723BB">
            <w:t>Discussion</w:t>
          </w:r>
        </w:sdtContent>
      </w:sdt>
    </w:p>
    <w:p w14:paraId="12452A70" w14:textId="77777777" w:rsidR="0048045B" w:rsidRDefault="0048045B" w:rsidP="0048045B">
      <w:pPr>
        <w:pStyle w:val="ListParagraph"/>
        <w:numPr>
          <w:ilvl w:val="0"/>
          <w:numId w:val="13"/>
        </w:numPr>
        <w:rPr>
          <w:szCs w:val="20"/>
        </w:rPr>
      </w:pPr>
      <w:r>
        <w:rPr>
          <w:szCs w:val="20"/>
        </w:rPr>
        <w:t>Discussing the team agreement and ensuring all members agree to the terms and conditions</w:t>
      </w:r>
    </w:p>
    <w:p w14:paraId="0279D3E6" w14:textId="77777777" w:rsidR="00810747" w:rsidRDefault="0048045B" w:rsidP="0048045B">
      <w:pPr>
        <w:pStyle w:val="ListParagraph"/>
        <w:numPr>
          <w:ilvl w:val="0"/>
          <w:numId w:val="13"/>
        </w:numPr>
        <w:rPr>
          <w:szCs w:val="20"/>
        </w:rPr>
      </w:pPr>
      <w:r>
        <w:rPr>
          <w:szCs w:val="20"/>
        </w:rPr>
        <w:t xml:space="preserve">Starting user stories by annotating and categorizing the case study </w:t>
      </w:r>
    </w:p>
    <w:p w14:paraId="16C2BD6E" w14:textId="77777777" w:rsidR="0048045B" w:rsidRDefault="0048045B" w:rsidP="0048045B">
      <w:pPr>
        <w:pStyle w:val="ListParagraph"/>
        <w:numPr>
          <w:ilvl w:val="0"/>
          <w:numId w:val="13"/>
        </w:numPr>
        <w:rPr>
          <w:szCs w:val="20"/>
        </w:rPr>
      </w:pPr>
      <w:r>
        <w:rPr>
          <w:szCs w:val="20"/>
        </w:rPr>
        <w:t>Asking the developers what kind of requirements each user story will generally need</w:t>
      </w:r>
    </w:p>
    <w:p w14:paraId="47E9D225" w14:textId="77777777" w:rsidR="0048045B" w:rsidRPr="0048045B" w:rsidRDefault="0048045B" w:rsidP="0048045B">
      <w:pPr>
        <w:pStyle w:val="ListParagraph"/>
        <w:numPr>
          <w:ilvl w:val="0"/>
          <w:numId w:val="13"/>
        </w:numPr>
        <w:rPr>
          <w:szCs w:val="20"/>
        </w:rPr>
      </w:pPr>
      <w:r>
        <w:rPr>
          <w:szCs w:val="20"/>
        </w:rPr>
        <w:t>Discussing prioritization of the user stories in regards to the release and sprint plan that is yet to be done</w:t>
      </w:r>
    </w:p>
    <w:p w14:paraId="702FB439" w14:textId="77777777" w:rsidR="00810747" w:rsidRDefault="001A72C9" w:rsidP="003758C8">
      <w:pPr>
        <w:pStyle w:val="Heading2"/>
      </w:pPr>
      <w:sdt>
        <w:sdtPr>
          <w:id w:val="83643740"/>
          <w:placeholder>
            <w:docPart w:val="49E4D37FF0A94B90B5EE5172F11C31D4"/>
          </w:placeholder>
          <w:temporary/>
          <w:showingPlcHdr/>
        </w:sdtPr>
        <w:sdtEndPr/>
        <w:sdtContent>
          <w:r w:rsidR="008723BB">
            <w:t>Roundtable</w:t>
          </w:r>
        </w:sdtContent>
      </w:sdt>
    </w:p>
    <w:p w14:paraId="7121E64A" w14:textId="77777777" w:rsidR="0048045B" w:rsidRDefault="0048045B">
      <w:r>
        <w:t xml:space="preserve">Team Agreement: The team agreement has been finalized </w:t>
      </w:r>
    </w:p>
    <w:p w14:paraId="3C8CA130" w14:textId="77777777" w:rsidR="0048045B" w:rsidRDefault="0048045B"/>
    <w:p w14:paraId="7A109576" w14:textId="77777777" w:rsidR="00810747" w:rsidRDefault="0048045B">
      <w:r>
        <w:t xml:space="preserve">User Stories: Nick and Chloe will continue working on these. Once these are finished, the prioritization and estimation process will begin, these will be discussed in next week’s meeting. </w:t>
      </w:r>
    </w:p>
    <w:p w14:paraId="6942C6B4" w14:textId="77777777" w:rsidR="0048045B" w:rsidRDefault="0048045B"/>
    <w:p w14:paraId="41CDC487" w14:textId="77777777" w:rsidR="0048045B" w:rsidRDefault="0048045B">
      <w:r>
        <w:t>Release and Sprint Plan: Once the completed user stories are inputted into the release plan, the development team can go forward with the sprint plan.</w:t>
      </w:r>
    </w:p>
    <w:p w14:paraId="0DF9406B" w14:textId="77777777" w:rsidR="0048045B" w:rsidRDefault="0048045B"/>
    <w:p w14:paraId="2E290663" w14:textId="77777777" w:rsidR="0048045B" w:rsidRDefault="0048045B"/>
    <w:p w14:paraId="76E6E2AC" w14:textId="77777777" w:rsidR="0048045B" w:rsidRPr="00CC0C1E" w:rsidRDefault="0048045B" w:rsidP="0048045B">
      <w:pPr>
        <w:pStyle w:val="Name"/>
      </w:pPr>
      <w:r>
        <w:t>IFB299</w:t>
      </w:r>
    </w:p>
    <w:p w14:paraId="1292D11B" w14:textId="77777777" w:rsidR="0048045B" w:rsidRPr="003758C8" w:rsidRDefault="0048045B" w:rsidP="0048045B">
      <w:pPr>
        <w:pStyle w:val="Title"/>
      </w:pPr>
      <w:r w:rsidRPr="003758C8">
        <w:t>Meeting Minutes</w:t>
      </w:r>
    </w:p>
    <w:sdt>
      <w:sdtPr>
        <w:alias w:val="Date"/>
        <w:tag w:val="Date"/>
        <w:id w:val="72941313"/>
        <w:placeholder>
          <w:docPart w:val="6F4AF00B0B854C789C1C4D59EB6D4BE3"/>
        </w:placeholder>
        <w:date w:fullDate="2018-03-14T00:00:00Z">
          <w:dateFormat w:val="MMMM d, yyyy"/>
          <w:lid w:val="en-US"/>
          <w:storeMappedDataAs w:val="dateTime"/>
          <w:calendar w:val="gregorian"/>
        </w:date>
      </w:sdtPr>
      <w:sdtEndPr/>
      <w:sdtContent>
        <w:p w14:paraId="256CAC96" w14:textId="77777777" w:rsidR="0048045B" w:rsidRPr="003758C8" w:rsidRDefault="0048045B" w:rsidP="0048045B">
          <w:pPr>
            <w:pStyle w:val="Heading1"/>
          </w:pPr>
          <w:r>
            <w:t>March 14, 2018</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35"/>
        <w:gridCol w:w="6505"/>
      </w:tblGrid>
      <w:tr w:rsidR="0048045B" w14:paraId="7141E1D6" w14:textId="77777777" w:rsidTr="0048045B">
        <w:tc>
          <w:tcPr>
            <w:tcW w:w="2135" w:type="dxa"/>
          </w:tcPr>
          <w:p w14:paraId="5525BDAC" w14:textId="77777777" w:rsidR="0048045B" w:rsidRPr="003758C8" w:rsidRDefault="0048045B" w:rsidP="006F160E">
            <w:pPr>
              <w:pStyle w:val="Heading1"/>
            </w:pPr>
            <w:r w:rsidRPr="003758C8">
              <w:t>Present:</w:t>
            </w:r>
          </w:p>
        </w:tc>
        <w:tc>
          <w:tcPr>
            <w:tcW w:w="6505" w:type="dxa"/>
          </w:tcPr>
          <w:p w14:paraId="23EA5EC1" w14:textId="77777777" w:rsidR="0048045B" w:rsidRPr="008723BB" w:rsidRDefault="0048045B" w:rsidP="006F160E">
            <w:r>
              <w:t>Chloe, Nick, Lachlan, Saeed</w:t>
            </w:r>
          </w:p>
        </w:tc>
      </w:tr>
      <w:tr w:rsidR="0048045B" w14:paraId="39AE0BDD" w14:textId="77777777" w:rsidTr="0048045B">
        <w:tc>
          <w:tcPr>
            <w:tcW w:w="2135" w:type="dxa"/>
          </w:tcPr>
          <w:p w14:paraId="0781B2C6" w14:textId="77777777" w:rsidR="0048045B" w:rsidRPr="003758C8" w:rsidRDefault="0048045B" w:rsidP="006F160E">
            <w:pPr>
              <w:pStyle w:val="Heading1"/>
            </w:pPr>
            <w:r w:rsidRPr="003758C8">
              <w:t>Next meeting:</w:t>
            </w:r>
          </w:p>
        </w:tc>
        <w:tc>
          <w:tcPr>
            <w:tcW w:w="6505" w:type="dxa"/>
          </w:tcPr>
          <w:p w14:paraId="15B41C4A" w14:textId="77777777" w:rsidR="0048045B" w:rsidRPr="008723BB" w:rsidRDefault="0048045B" w:rsidP="006F160E">
            <w:r>
              <w:t>21/03/2018, 1pm-2pm, QUT Gardens Point Campus</w:t>
            </w:r>
          </w:p>
        </w:tc>
      </w:tr>
    </w:tbl>
    <w:p w14:paraId="6509F3FA" w14:textId="77777777" w:rsidR="0048045B" w:rsidRPr="003758C8" w:rsidRDefault="001A72C9" w:rsidP="0048045B">
      <w:pPr>
        <w:pStyle w:val="Heading2"/>
      </w:pPr>
      <w:sdt>
        <w:sdtPr>
          <w:id w:val="845296177"/>
          <w:placeholder>
            <w:docPart w:val="57374070C79048E9BB5C39273C2BC684"/>
          </w:placeholder>
          <w:temporary/>
          <w:showingPlcHdr/>
        </w:sdtPr>
        <w:sdtEndPr/>
        <w:sdtContent>
          <w:r w:rsidR="0048045B" w:rsidRPr="003758C8">
            <w:t>Announcements</w:t>
          </w:r>
        </w:sdtContent>
      </w:sdt>
    </w:p>
    <w:p w14:paraId="49E19DBA" w14:textId="77777777" w:rsidR="0048045B" w:rsidRDefault="0048045B" w:rsidP="0048045B">
      <w:pPr>
        <w:rPr>
          <w:szCs w:val="20"/>
        </w:rPr>
      </w:pPr>
      <w:r>
        <w:rPr>
          <w:szCs w:val="20"/>
        </w:rPr>
        <w:t xml:space="preserve">User stories finished! </w:t>
      </w:r>
    </w:p>
    <w:p w14:paraId="6F6CD597" w14:textId="77777777" w:rsidR="0048045B" w:rsidRDefault="0048045B" w:rsidP="0048045B">
      <w:pPr>
        <w:rPr>
          <w:szCs w:val="20"/>
        </w:rPr>
      </w:pPr>
      <w:r>
        <w:rPr>
          <w:szCs w:val="20"/>
        </w:rPr>
        <w:t xml:space="preserve">New Member: Saeed – CS </w:t>
      </w:r>
    </w:p>
    <w:p w14:paraId="3D4AE6B6" w14:textId="77777777" w:rsidR="0048045B" w:rsidRDefault="001A72C9" w:rsidP="0048045B">
      <w:pPr>
        <w:pStyle w:val="Heading2"/>
      </w:pPr>
      <w:sdt>
        <w:sdtPr>
          <w:id w:val="-974917649"/>
          <w:placeholder>
            <w:docPart w:val="3A1C2D1B8BF440C597B471BEF2BBB199"/>
          </w:placeholder>
          <w:temporary/>
          <w:showingPlcHdr/>
        </w:sdtPr>
        <w:sdtEndPr/>
        <w:sdtContent>
          <w:r w:rsidR="0048045B">
            <w:t>Discussion</w:t>
          </w:r>
        </w:sdtContent>
      </w:sdt>
    </w:p>
    <w:p w14:paraId="7D819A79" w14:textId="77777777" w:rsidR="0048045B" w:rsidRDefault="0048045B" w:rsidP="0048045B">
      <w:pPr>
        <w:pStyle w:val="ListParagraph"/>
        <w:numPr>
          <w:ilvl w:val="0"/>
          <w:numId w:val="13"/>
        </w:numPr>
        <w:rPr>
          <w:szCs w:val="20"/>
        </w:rPr>
      </w:pPr>
      <w:r>
        <w:rPr>
          <w:szCs w:val="20"/>
        </w:rPr>
        <w:t xml:space="preserve">Meeting with the development team to discuss the user stories and make any changes necessary </w:t>
      </w:r>
    </w:p>
    <w:p w14:paraId="7010034C" w14:textId="77777777" w:rsidR="0048045B" w:rsidRDefault="0048045B" w:rsidP="0048045B">
      <w:pPr>
        <w:pStyle w:val="ListParagraph"/>
        <w:numPr>
          <w:ilvl w:val="0"/>
          <w:numId w:val="13"/>
        </w:numPr>
        <w:rPr>
          <w:szCs w:val="20"/>
        </w:rPr>
      </w:pPr>
      <w:r>
        <w:rPr>
          <w:szCs w:val="20"/>
        </w:rPr>
        <w:t>Prioritization and Estimation of user stories also completed</w:t>
      </w:r>
    </w:p>
    <w:p w14:paraId="315B77D1" w14:textId="77777777" w:rsidR="0048045B" w:rsidRPr="0048045B" w:rsidRDefault="0048045B" w:rsidP="0048045B">
      <w:pPr>
        <w:pStyle w:val="ListParagraph"/>
        <w:numPr>
          <w:ilvl w:val="0"/>
          <w:numId w:val="13"/>
        </w:numPr>
        <w:rPr>
          <w:szCs w:val="20"/>
        </w:rPr>
      </w:pPr>
      <w:r>
        <w:rPr>
          <w:szCs w:val="20"/>
        </w:rPr>
        <w:t xml:space="preserve">Once development team looks over user stories, they then begin to make the appropriate acceptance criteria for each story </w:t>
      </w:r>
    </w:p>
    <w:p w14:paraId="1D10547C" w14:textId="77777777" w:rsidR="0048045B" w:rsidRDefault="001A72C9" w:rsidP="0048045B">
      <w:pPr>
        <w:pStyle w:val="Heading2"/>
      </w:pPr>
      <w:sdt>
        <w:sdtPr>
          <w:id w:val="431566357"/>
          <w:placeholder>
            <w:docPart w:val="B4211BA84A3E461E8DC45630EAF2180D"/>
          </w:placeholder>
          <w:temporary/>
          <w:showingPlcHdr/>
        </w:sdtPr>
        <w:sdtEndPr/>
        <w:sdtContent>
          <w:r w:rsidR="0048045B">
            <w:t>Roundtable</w:t>
          </w:r>
        </w:sdtContent>
      </w:sdt>
    </w:p>
    <w:p w14:paraId="1685DE6F" w14:textId="77777777" w:rsidR="0048045B" w:rsidRDefault="0048045B" w:rsidP="0048045B">
      <w:r>
        <w:lastRenderedPageBreak/>
        <w:t>User Stories: The user stories have been completed and the development team is now working on the acceptance criteria</w:t>
      </w:r>
    </w:p>
    <w:p w14:paraId="28B30372" w14:textId="77777777" w:rsidR="0048045B" w:rsidRDefault="0048045B" w:rsidP="0048045B"/>
    <w:p w14:paraId="7697EBF3" w14:textId="77777777" w:rsidR="0048045B" w:rsidRDefault="0048045B" w:rsidP="0048045B">
      <w:r>
        <w:t>Release and Sprint Plan: The user stories have been inputted and categorized into the Release Plan. The development team will complete the sprint plan after the acceptance criteria is finalized.</w:t>
      </w:r>
    </w:p>
    <w:p w14:paraId="3D43CAAE" w14:textId="77777777" w:rsidR="0048045B" w:rsidRDefault="0048045B" w:rsidP="0048045B"/>
    <w:p w14:paraId="6CC3435C" w14:textId="77777777" w:rsidR="0048045B" w:rsidRPr="00CC0C1E" w:rsidRDefault="0048045B" w:rsidP="0048045B"/>
    <w:p w14:paraId="19FC0B92" w14:textId="77777777" w:rsidR="0048045B" w:rsidRPr="00CC0C1E" w:rsidRDefault="0048045B" w:rsidP="0048045B">
      <w:pPr>
        <w:pStyle w:val="Name"/>
      </w:pPr>
      <w:r>
        <w:t>IFB299</w:t>
      </w:r>
    </w:p>
    <w:p w14:paraId="7554B049" w14:textId="77777777" w:rsidR="0048045B" w:rsidRPr="003758C8" w:rsidRDefault="0048045B" w:rsidP="0048045B">
      <w:pPr>
        <w:pStyle w:val="Title"/>
      </w:pPr>
      <w:r w:rsidRPr="003758C8">
        <w:t>Meeting Minutes</w:t>
      </w:r>
    </w:p>
    <w:sdt>
      <w:sdtPr>
        <w:alias w:val="Date"/>
        <w:tag w:val="Date"/>
        <w:id w:val="1069535884"/>
        <w:placeholder>
          <w:docPart w:val="98D9AF7D71594194911E39140CF142AD"/>
        </w:placeholder>
        <w:date w:fullDate="2018-03-21T00:00:00Z">
          <w:dateFormat w:val="MMMM d, yyyy"/>
          <w:lid w:val="en-US"/>
          <w:storeMappedDataAs w:val="dateTime"/>
          <w:calendar w:val="gregorian"/>
        </w:date>
      </w:sdtPr>
      <w:sdtEndPr/>
      <w:sdtContent>
        <w:p w14:paraId="4CFBCEF7" w14:textId="77777777" w:rsidR="0048045B" w:rsidRPr="003758C8" w:rsidRDefault="0048045B" w:rsidP="0048045B">
          <w:pPr>
            <w:pStyle w:val="Heading1"/>
          </w:pPr>
          <w:r>
            <w:t>March 21, 2018</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35"/>
        <w:gridCol w:w="6505"/>
      </w:tblGrid>
      <w:tr w:rsidR="0048045B" w14:paraId="520ABB17" w14:textId="77777777" w:rsidTr="006F160E">
        <w:tc>
          <w:tcPr>
            <w:tcW w:w="2135" w:type="dxa"/>
          </w:tcPr>
          <w:p w14:paraId="733FA9AD" w14:textId="77777777" w:rsidR="0048045B" w:rsidRPr="003758C8" w:rsidRDefault="0048045B" w:rsidP="006F160E">
            <w:pPr>
              <w:pStyle w:val="Heading1"/>
            </w:pPr>
            <w:r w:rsidRPr="003758C8">
              <w:t>Present:</w:t>
            </w:r>
          </w:p>
        </w:tc>
        <w:tc>
          <w:tcPr>
            <w:tcW w:w="6505" w:type="dxa"/>
          </w:tcPr>
          <w:p w14:paraId="6C5D4AC8" w14:textId="77777777" w:rsidR="0048045B" w:rsidRPr="008723BB" w:rsidRDefault="0048045B" w:rsidP="0048045B">
            <w:r>
              <w:t>Chloe, Nick</w:t>
            </w:r>
            <w:r w:rsidR="00B61DE2">
              <w:t>, Saeed</w:t>
            </w:r>
          </w:p>
        </w:tc>
      </w:tr>
      <w:tr w:rsidR="0048045B" w14:paraId="1694F5D2" w14:textId="77777777" w:rsidTr="006F160E">
        <w:tc>
          <w:tcPr>
            <w:tcW w:w="2135" w:type="dxa"/>
          </w:tcPr>
          <w:p w14:paraId="00B83282" w14:textId="77777777" w:rsidR="0048045B" w:rsidRPr="003758C8" w:rsidRDefault="0048045B" w:rsidP="006F160E">
            <w:pPr>
              <w:pStyle w:val="Heading1"/>
            </w:pPr>
            <w:r w:rsidRPr="003758C8">
              <w:t>Next meeting:</w:t>
            </w:r>
          </w:p>
        </w:tc>
        <w:tc>
          <w:tcPr>
            <w:tcW w:w="6505" w:type="dxa"/>
          </w:tcPr>
          <w:p w14:paraId="35764DD7" w14:textId="77777777" w:rsidR="0048045B" w:rsidRPr="008723BB" w:rsidRDefault="0048045B" w:rsidP="006F160E">
            <w:r>
              <w:t>28/03/2018, 1pm-2pm, QUT Gardens Point Campus</w:t>
            </w:r>
          </w:p>
        </w:tc>
      </w:tr>
    </w:tbl>
    <w:p w14:paraId="6BA72784" w14:textId="77777777" w:rsidR="0048045B" w:rsidRPr="003758C8" w:rsidRDefault="001A72C9" w:rsidP="0048045B">
      <w:pPr>
        <w:pStyle w:val="Heading2"/>
      </w:pPr>
      <w:sdt>
        <w:sdtPr>
          <w:id w:val="-1505201860"/>
          <w:placeholder>
            <w:docPart w:val="A559048F71A944E09E2564A1AC94DE84"/>
          </w:placeholder>
          <w:temporary/>
          <w:showingPlcHdr/>
        </w:sdtPr>
        <w:sdtEndPr/>
        <w:sdtContent>
          <w:r w:rsidR="0048045B" w:rsidRPr="003758C8">
            <w:t>Announcements</w:t>
          </w:r>
        </w:sdtContent>
      </w:sdt>
    </w:p>
    <w:p w14:paraId="06A3F5EE" w14:textId="77777777" w:rsidR="0048045B" w:rsidRDefault="0048045B" w:rsidP="0048045B">
      <w:pPr>
        <w:pStyle w:val="ListParagraph"/>
        <w:numPr>
          <w:ilvl w:val="0"/>
          <w:numId w:val="14"/>
        </w:numPr>
        <w:rPr>
          <w:szCs w:val="20"/>
        </w:rPr>
      </w:pPr>
      <w:r>
        <w:rPr>
          <w:szCs w:val="20"/>
        </w:rPr>
        <w:t>Release plan completed</w:t>
      </w:r>
    </w:p>
    <w:p w14:paraId="5B1E726B" w14:textId="77777777" w:rsidR="0048045B" w:rsidRPr="0048045B" w:rsidRDefault="0048045B" w:rsidP="0048045B">
      <w:pPr>
        <w:pStyle w:val="ListParagraph"/>
        <w:numPr>
          <w:ilvl w:val="0"/>
          <w:numId w:val="14"/>
        </w:numPr>
        <w:rPr>
          <w:i/>
          <w:szCs w:val="20"/>
          <w:highlight w:val="yellow"/>
        </w:rPr>
      </w:pPr>
      <w:r w:rsidRPr="0048045B">
        <w:rPr>
          <w:i/>
          <w:szCs w:val="20"/>
          <w:highlight w:val="yellow"/>
        </w:rPr>
        <w:t xml:space="preserve">ASSESSMENT DEADLINE: Release and Sprint Plan </w:t>
      </w:r>
      <w:r w:rsidR="00B61DE2">
        <w:rPr>
          <w:i/>
          <w:szCs w:val="20"/>
          <w:highlight w:val="yellow"/>
        </w:rPr>
        <w:t>due 11:59pm tonight</w:t>
      </w:r>
    </w:p>
    <w:p w14:paraId="3A184D3C" w14:textId="77777777" w:rsidR="0048045B" w:rsidRDefault="001A72C9" w:rsidP="0048045B">
      <w:pPr>
        <w:pStyle w:val="Heading2"/>
      </w:pPr>
      <w:sdt>
        <w:sdtPr>
          <w:id w:val="1966616810"/>
          <w:placeholder>
            <w:docPart w:val="8B9A79F6132147009923D64F36C0BB01"/>
          </w:placeholder>
          <w:temporary/>
          <w:showingPlcHdr/>
        </w:sdtPr>
        <w:sdtEndPr/>
        <w:sdtContent>
          <w:r w:rsidR="0048045B">
            <w:t>Discussion</w:t>
          </w:r>
        </w:sdtContent>
      </w:sdt>
    </w:p>
    <w:p w14:paraId="5157D2E2" w14:textId="77777777" w:rsidR="0048045B" w:rsidRPr="0048045B" w:rsidRDefault="0048045B" w:rsidP="0048045B">
      <w:pPr>
        <w:pStyle w:val="ListParagraph"/>
        <w:numPr>
          <w:ilvl w:val="0"/>
          <w:numId w:val="13"/>
        </w:numPr>
        <w:rPr>
          <w:szCs w:val="20"/>
        </w:rPr>
      </w:pPr>
      <w:r>
        <w:rPr>
          <w:szCs w:val="20"/>
        </w:rPr>
        <w:t xml:space="preserve">Release plan edited and categorized </w:t>
      </w:r>
    </w:p>
    <w:p w14:paraId="31420B02" w14:textId="77777777" w:rsidR="0048045B" w:rsidRDefault="0048045B" w:rsidP="0048045B">
      <w:pPr>
        <w:pStyle w:val="ListParagraph"/>
        <w:numPr>
          <w:ilvl w:val="0"/>
          <w:numId w:val="13"/>
        </w:numPr>
        <w:rPr>
          <w:szCs w:val="20"/>
        </w:rPr>
      </w:pPr>
      <w:r>
        <w:rPr>
          <w:szCs w:val="20"/>
        </w:rPr>
        <w:t xml:space="preserve">Release plan completed by Chloe and Nick </w:t>
      </w:r>
    </w:p>
    <w:p w14:paraId="4DAD1C93" w14:textId="77777777" w:rsidR="0048045B" w:rsidRDefault="0048045B" w:rsidP="0048045B">
      <w:pPr>
        <w:pStyle w:val="ListParagraph"/>
        <w:numPr>
          <w:ilvl w:val="0"/>
          <w:numId w:val="13"/>
        </w:numPr>
        <w:rPr>
          <w:szCs w:val="20"/>
        </w:rPr>
      </w:pPr>
      <w:r>
        <w:rPr>
          <w:szCs w:val="20"/>
        </w:rPr>
        <w:t xml:space="preserve">Awaiting sprint plan and acceptance criteria from development team </w:t>
      </w:r>
    </w:p>
    <w:p w14:paraId="052E0CDF" w14:textId="77777777" w:rsidR="0048045B" w:rsidRDefault="001A72C9" w:rsidP="0048045B">
      <w:pPr>
        <w:pStyle w:val="Heading2"/>
      </w:pPr>
      <w:sdt>
        <w:sdtPr>
          <w:id w:val="-721903588"/>
          <w:placeholder>
            <w:docPart w:val="3E98CA55A8014E8F98C9E190F9C20F94"/>
          </w:placeholder>
          <w:temporary/>
          <w:showingPlcHdr/>
        </w:sdtPr>
        <w:sdtEndPr/>
        <w:sdtContent>
          <w:r w:rsidR="0048045B">
            <w:t>Roundtable</w:t>
          </w:r>
        </w:sdtContent>
      </w:sdt>
    </w:p>
    <w:p w14:paraId="52B075D7" w14:textId="77777777" w:rsidR="0048045B" w:rsidRDefault="0048045B" w:rsidP="0048045B">
      <w:r>
        <w:t>User Stories and Acceptance Criteria:  Once the development team has finalized the acceptance criteria, the release and sprint plan can be completed for the assessment deadline</w:t>
      </w:r>
    </w:p>
    <w:p w14:paraId="56A5A719" w14:textId="77777777" w:rsidR="0048045B" w:rsidRDefault="0048045B" w:rsidP="0048045B">
      <w:r>
        <w:t xml:space="preserve"> </w:t>
      </w:r>
    </w:p>
    <w:p w14:paraId="2C085CCC" w14:textId="77777777" w:rsidR="0048045B" w:rsidRDefault="0048045B" w:rsidP="0048045B">
      <w:r>
        <w:t>Release and Sprint Plan: Awaiting completion on sprint plan by development team for assessment deadline.</w:t>
      </w:r>
    </w:p>
    <w:p w14:paraId="57DCDB78" w14:textId="77777777" w:rsidR="0048045B" w:rsidRDefault="0048045B"/>
    <w:p w14:paraId="4EDC70DF" w14:textId="77777777" w:rsidR="0048045B" w:rsidRPr="00CC0C1E" w:rsidRDefault="0048045B" w:rsidP="0048045B">
      <w:pPr>
        <w:pStyle w:val="Name"/>
      </w:pPr>
      <w:r>
        <w:t>IFB299</w:t>
      </w:r>
    </w:p>
    <w:p w14:paraId="79E2F286" w14:textId="77777777" w:rsidR="0048045B" w:rsidRPr="003758C8" w:rsidRDefault="0048045B" w:rsidP="0048045B">
      <w:pPr>
        <w:pStyle w:val="Title"/>
      </w:pPr>
      <w:r w:rsidRPr="003758C8">
        <w:t>Meeting Minutes</w:t>
      </w:r>
    </w:p>
    <w:sdt>
      <w:sdtPr>
        <w:alias w:val="Date"/>
        <w:tag w:val="Date"/>
        <w:id w:val="-1910147141"/>
        <w:placeholder>
          <w:docPart w:val="1F6DFD65D86A420A9B4D46A26B49B3B6"/>
        </w:placeholder>
        <w:date w:fullDate="2018-03-28T00:00:00Z">
          <w:dateFormat w:val="MMMM d, yyyy"/>
          <w:lid w:val="en-US"/>
          <w:storeMappedDataAs w:val="dateTime"/>
          <w:calendar w:val="gregorian"/>
        </w:date>
      </w:sdtPr>
      <w:sdtEndPr/>
      <w:sdtContent>
        <w:p w14:paraId="127F04E1" w14:textId="77777777" w:rsidR="0048045B" w:rsidRPr="003758C8" w:rsidRDefault="0048045B" w:rsidP="0048045B">
          <w:pPr>
            <w:pStyle w:val="Heading1"/>
          </w:pPr>
          <w:r>
            <w:t>March 28, 2018</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35"/>
        <w:gridCol w:w="6505"/>
      </w:tblGrid>
      <w:tr w:rsidR="0048045B" w14:paraId="0C2E4021" w14:textId="77777777" w:rsidTr="006F160E">
        <w:tc>
          <w:tcPr>
            <w:tcW w:w="2135" w:type="dxa"/>
          </w:tcPr>
          <w:p w14:paraId="2DEAEB81" w14:textId="77777777" w:rsidR="0048045B" w:rsidRPr="003758C8" w:rsidRDefault="0048045B" w:rsidP="006F160E">
            <w:pPr>
              <w:pStyle w:val="Heading1"/>
            </w:pPr>
            <w:r w:rsidRPr="003758C8">
              <w:t>Present:</w:t>
            </w:r>
          </w:p>
        </w:tc>
        <w:tc>
          <w:tcPr>
            <w:tcW w:w="6505" w:type="dxa"/>
          </w:tcPr>
          <w:p w14:paraId="28597D72" w14:textId="77777777" w:rsidR="0048045B" w:rsidRPr="008723BB" w:rsidRDefault="0048045B" w:rsidP="006F160E">
            <w:r>
              <w:t>Chloe, Nick</w:t>
            </w:r>
            <w:r w:rsidR="00B61DE2">
              <w:t xml:space="preserve">, Lachlan </w:t>
            </w:r>
          </w:p>
        </w:tc>
      </w:tr>
      <w:tr w:rsidR="0048045B" w14:paraId="6B9DDB94" w14:textId="77777777" w:rsidTr="006F160E">
        <w:tc>
          <w:tcPr>
            <w:tcW w:w="2135" w:type="dxa"/>
          </w:tcPr>
          <w:p w14:paraId="655EF0ED" w14:textId="77777777" w:rsidR="0048045B" w:rsidRPr="003758C8" w:rsidRDefault="0048045B" w:rsidP="006F160E">
            <w:pPr>
              <w:pStyle w:val="Heading1"/>
            </w:pPr>
            <w:r w:rsidRPr="003758C8">
              <w:t>Next meeting:</w:t>
            </w:r>
          </w:p>
        </w:tc>
        <w:tc>
          <w:tcPr>
            <w:tcW w:w="6505" w:type="dxa"/>
          </w:tcPr>
          <w:p w14:paraId="064DA41F" w14:textId="77777777" w:rsidR="0048045B" w:rsidRPr="008723BB" w:rsidRDefault="00B61DE2" w:rsidP="006F160E">
            <w:r>
              <w:t>18</w:t>
            </w:r>
            <w:r w:rsidR="0048045B">
              <w:t>/04/2018, 1pm-2pm, QUT Gardens Point Campus</w:t>
            </w:r>
          </w:p>
        </w:tc>
      </w:tr>
    </w:tbl>
    <w:p w14:paraId="21FD9DF3" w14:textId="77777777" w:rsidR="0048045B" w:rsidRPr="003758C8" w:rsidRDefault="001A72C9" w:rsidP="0048045B">
      <w:pPr>
        <w:pStyle w:val="Heading2"/>
      </w:pPr>
      <w:sdt>
        <w:sdtPr>
          <w:id w:val="-1816713796"/>
          <w:placeholder>
            <w:docPart w:val="11083048F6D94F18BDF3D70EA49E19E9"/>
          </w:placeholder>
          <w:temporary/>
          <w:showingPlcHdr/>
        </w:sdtPr>
        <w:sdtEndPr/>
        <w:sdtContent>
          <w:r w:rsidR="0048045B" w:rsidRPr="003758C8">
            <w:t>Announcements</w:t>
          </w:r>
        </w:sdtContent>
      </w:sdt>
    </w:p>
    <w:p w14:paraId="19A13D62" w14:textId="77777777" w:rsidR="0048045B" w:rsidRDefault="00B61DE2" w:rsidP="0048045B">
      <w:pPr>
        <w:pStyle w:val="ListParagraph"/>
        <w:numPr>
          <w:ilvl w:val="0"/>
          <w:numId w:val="14"/>
        </w:numPr>
        <w:rPr>
          <w:szCs w:val="20"/>
        </w:rPr>
      </w:pPr>
      <w:r>
        <w:rPr>
          <w:szCs w:val="20"/>
        </w:rPr>
        <w:t xml:space="preserve">Release and Sprint plan submitted </w:t>
      </w:r>
    </w:p>
    <w:p w14:paraId="59BCA4BA" w14:textId="77777777" w:rsidR="0048045B" w:rsidRDefault="001A72C9" w:rsidP="0048045B">
      <w:pPr>
        <w:pStyle w:val="Heading2"/>
      </w:pPr>
      <w:sdt>
        <w:sdtPr>
          <w:id w:val="-136027561"/>
          <w:placeholder>
            <w:docPart w:val="FD3F7F8F00DB4135BEA67C5BD0EDBE05"/>
          </w:placeholder>
          <w:temporary/>
          <w:showingPlcHdr/>
        </w:sdtPr>
        <w:sdtEndPr/>
        <w:sdtContent>
          <w:r w:rsidR="0048045B">
            <w:t>Discussion</w:t>
          </w:r>
        </w:sdtContent>
      </w:sdt>
    </w:p>
    <w:p w14:paraId="35086264" w14:textId="77777777" w:rsidR="0048045B" w:rsidRDefault="00B61DE2" w:rsidP="0048045B">
      <w:pPr>
        <w:pStyle w:val="ListParagraph"/>
        <w:numPr>
          <w:ilvl w:val="0"/>
          <w:numId w:val="13"/>
        </w:numPr>
        <w:rPr>
          <w:szCs w:val="20"/>
        </w:rPr>
      </w:pPr>
      <w:r>
        <w:rPr>
          <w:szCs w:val="20"/>
        </w:rPr>
        <w:t>Development team to begin iterating Sprint 1</w:t>
      </w:r>
    </w:p>
    <w:p w14:paraId="1DB3629C" w14:textId="77777777" w:rsidR="00B61DE2" w:rsidRDefault="00B61DE2" w:rsidP="0048045B">
      <w:pPr>
        <w:pStyle w:val="ListParagraph"/>
        <w:numPr>
          <w:ilvl w:val="0"/>
          <w:numId w:val="13"/>
        </w:numPr>
        <w:rPr>
          <w:szCs w:val="20"/>
        </w:rPr>
      </w:pPr>
      <w:r>
        <w:rPr>
          <w:szCs w:val="20"/>
        </w:rPr>
        <w:t>All work and progress to be monitored on Jira (all users have signed up to Jira)</w:t>
      </w:r>
    </w:p>
    <w:p w14:paraId="05DAAAB4" w14:textId="77777777" w:rsidR="00B61DE2" w:rsidRDefault="00B61DE2" w:rsidP="0048045B">
      <w:pPr>
        <w:pStyle w:val="ListParagraph"/>
        <w:numPr>
          <w:ilvl w:val="0"/>
          <w:numId w:val="13"/>
        </w:numPr>
        <w:rPr>
          <w:szCs w:val="20"/>
        </w:rPr>
      </w:pPr>
      <w:r>
        <w:rPr>
          <w:szCs w:val="20"/>
        </w:rPr>
        <w:t xml:space="preserve">All individually working on the Personal Portfolios by collecting artefacts from the project </w:t>
      </w:r>
    </w:p>
    <w:p w14:paraId="30D37F6D" w14:textId="77777777" w:rsidR="00B61DE2" w:rsidRDefault="00B61DE2" w:rsidP="0048045B">
      <w:pPr>
        <w:pStyle w:val="ListParagraph"/>
        <w:numPr>
          <w:ilvl w:val="0"/>
          <w:numId w:val="13"/>
        </w:numPr>
        <w:rPr>
          <w:szCs w:val="20"/>
        </w:rPr>
      </w:pPr>
      <w:r>
        <w:rPr>
          <w:szCs w:val="20"/>
        </w:rPr>
        <w:t>Chloe and Nick start work on Component Diagram and Data Flow Diagram</w:t>
      </w:r>
    </w:p>
    <w:p w14:paraId="3CCC4FBD" w14:textId="77777777" w:rsidR="00B61DE2" w:rsidRDefault="00B61DE2" w:rsidP="0048045B">
      <w:pPr>
        <w:pStyle w:val="ListParagraph"/>
        <w:numPr>
          <w:ilvl w:val="0"/>
          <w:numId w:val="13"/>
        </w:numPr>
        <w:rPr>
          <w:szCs w:val="20"/>
        </w:rPr>
      </w:pPr>
      <w:r>
        <w:rPr>
          <w:szCs w:val="20"/>
        </w:rPr>
        <w:t>Development team start work on Sprint 1 and record progress on Burndown chart</w:t>
      </w:r>
    </w:p>
    <w:p w14:paraId="051BE905" w14:textId="77777777" w:rsidR="0048045B" w:rsidRDefault="001A72C9" w:rsidP="0048045B">
      <w:pPr>
        <w:pStyle w:val="Heading2"/>
      </w:pPr>
      <w:sdt>
        <w:sdtPr>
          <w:id w:val="-282276116"/>
          <w:placeholder>
            <w:docPart w:val="E143ECCD81A44C7E9D8274A1A9A5DEC2"/>
          </w:placeholder>
          <w:temporary/>
          <w:showingPlcHdr/>
        </w:sdtPr>
        <w:sdtEndPr/>
        <w:sdtContent>
          <w:r w:rsidR="0048045B">
            <w:t>Roundtable</w:t>
          </w:r>
        </w:sdtContent>
      </w:sdt>
    </w:p>
    <w:p w14:paraId="1AC712C0" w14:textId="77777777" w:rsidR="0048045B" w:rsidRDefault="00B61DE2" w:rsidP="00B61DE2">
      <w:r>
        <w:t xml:space="preserve">Release and Sprint Plan: </w:t>
      </w:r>
      <w:r w:rsidR="005A20EA">
        <w:t>Development team working on sprint plan and meeting next with client team to show burndown chart with completed times for their current sprint. Client team will critique any user stories that have been completed</w:t>
      </w:r>
    </w:p>
    <w:p w14:paraId="6227107C" w14:textId="77777777" w:rsidR="005A20EA" w:rsidRDefault="005A20EA" w:rsidP="00B61DE2"/>
    <w:p w14:paraId="0FB062DB" w14:textId="77777777" w:rsidR="005A20EA" w:rsidRDefault="005A20EA" w:rsidP="00B61DE2">
      <w:r>
        <w:t>Artefacts: Each individual team member working on artefacts for the personal portfolio due in Week 9</w:t>
      </w:r>
    </w:p>
    <w:p w14:paraId="7CCD1E0F" w14:textId="77777777" w:rsidR="0048045B" w:rsidRDefault="0048045B"/>
    <w:p w14:paraId="64070F9F" w14:textId="77777777" w:rsidR="001A72C9" w:rsidRPr="00AC1BA6" w:rsidRDefault="001A72C9" w:rsidP="001A72C9">
      <w:pPr>
        <w:rPr>
          <w:b/>
        </w:rPr>
      </w:pPr>
      <w:r>
        <w:rPr>
          <w:b/>
        </w:rPr>
        <w:t>IFB299</w:t>
      </w:r>
    </w:p>
    <w:p w14:paraId="7DEF2F6F" w14:textId="77777777" w:rsidR="001A72C9" w:rsidRPr="003758C8" w:rsidRDefault="001A72C9" w:rsidP="001A72C9">
      <w:pPr>
        <w:pStyle w:val="Title"/>
      </w:pPr>
      <w:r w:rsidRPr="003758C8">
        <w:t>Meeting Minutes</w:t>
      </w:r>
    </w:p>
    <w:sdt>
      <w:sdtPr>
        <w:alias w:val="Date"/>
        <w:tag w:val="Date"/>
        <w:id w:val="-1270002525"/>
        <w:placeholder>
          <w:docPart w:val="658CC24D57E9004C919A770DCB699603"/>
        </w:placeholder>
        <w:date w:fullDate="2018-05-02T00:00:00Z">
          <w:dateFormat w:val="MMMM d, yyyy"/>
          <w:lid w:val="en-US"/>
          <w:storeMappedDataAs w:val="dateTime"/>
          <w:calendar w:val="gregorian"/>
        </w:date>
      </w:sdtPr>
      <w:sdtContent>
        <w:p w14:paraId="5BFBAC02" w14:textId="77777777" w:rsidR="001A72C9" w:rsidRPr="003758C8" w:rsidRDefault="001A72C9" w:rsidP="001A72C9">
          <w:pPr>
            <w:pStyle w:val="Heading1"/>
          </w:pPr>
          <w:r>
            <w:t>May 2, 2018</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35"/>
        <w:gridCol w:w="6505"/>
      </w:tblGrid>
      <w:tr w:rsidR="001A72C9" w14:paraId="1752757D" w14:textId="77777777" w:rsidTr="00D2094E">
        <w:tc>
          <w:tcPr>
            <w:tcW w:w="2135" w:type="dxa"/>
          </w:tcPr>
          <w:p w14:paraId="6102BE23" w14:textId="77777777" w:rsidR="001A72C9" w:rsidRPr="003758C8" w:rsidRDefault="001A72C9" w:rsidP="00D2094E">
            <w:pPr>
              <w:pStyle w:val="Heading1"/>
            </w:pPr>
            <w:r w:rsidRPr="003758C8">
              <w:t>Present:</w:t>
            </w:r>
          </w:p>
        </w:tc>
        <w:tc>
          <w:tcPr>
            <w:tcW w:w="6505" w:type="dxa"/>
          </w:tcPr>
          <w:p w14:paraId="414536C2" w14:textId="77777777" w:rsidR="001A72C9" w:rsidRPr="008723BB" w:rsidRDefault="001A72C9" w:rsidP="00D2094E">
            <w:r>
              <w:t xml:space="preserve">Chloe, Nick, Lachlan, Saeed </w:t>
            </w:r>
          </w:p>
        </w:tc>
      </w:tr>
      <w:tr w:rsidR="001A72C9" w14:paraId="7EBD1ECF" w14:textId="77777777" w:rsidTr="00D2094E">
        <w:tc>
          <w:tcPr>
            <w:tcW w:w="2135" w:type="dxa"/>
          </w:tcPr>
          <w:p w14:paraId="5171FB0D" w14:textId="77777777" w:rsidR="001A72C9" w:rsidRPr="003758C8" w:rsidRDefault="001A72C9" w:rsidP="00D2094E">
            <w:pPr>
              <w:pStyle w:val="Heading1"/>
            </w:pPr>
            <w:r w:rsidRPr="003758C8">
              <w:t>Next meeting:</w:t>
            </w:r>
          </w:p>
        </w:tc>
        <w:tc>
          <w:tcPr>
            <w:tcW w:w="6505" w:type="dxa"/>
          </w:tcPr>
          <w:p w14:paraId="1CB8F5DF" w14:textId="77777777" w:rsidR="001A72C9" w:rsidRPr="008723BB" w:rsidRDefault="001A72C9" w:rsidP="00D2094E">
            <w:r>
              <w:t>9/05/2018, 1pm-2pm, QUT Gardens Point Campus</w:t>
            </w:r>
          </w:p>
        </w:tc>
      </w:tr>
    </w:tbl>
    <w:p w14:paraId="3853F13F" w14:textId="77777777" w:rsidR="001A72C9" w:rsidRPr="003758C8" w:rsidRDefault="001A72C9" w:rsidP="001A72C9">
      <w:pPr>
        <w:pStyle w:val="Heading2"/>
      </w:pPr>
      <w:sdt>
        <w:sdtPr>
          <w:id w:val="1425690188"/>
          <w:placeholder>
            <w:docPart w:val="C7AF1FC315AA1A40921A8AA7A7351967"/>
          </w:placeholder>
          <w:temporary/>
          <w:showingPlcHdr/>
        </w:sdtPr>
        <w:sdtContent>
          <w:r w:rsidRPr="003758C8">
            <w:t>Announcements</w:t>
          </w:r>
        </w:sdtContent>
      </w:sdt>
    </w:p>
    <w:p w14:paraId="075AD615" w14:textId="77777777" w:rsidR="001A72C9" w:rsidRDefault="001A72C9" w:rsidP="001A72C9">
      <w:pPr>
        <w:rPr>
          <w:szCs w:val="20"/>
        </w:rPr>
      </w:pPr>
      <w:r>
        <w:rPr>
          <w:szCs w:val="20"/>
        </w:rPr>
        <w:t xml:space="preserve">Portfolio and retrospective submitted week prior </w:t>
      </w:r>
    </w:p>
    <w:p w14:paraId="42D38F16" w14:textId="77777777" w:rsidR="001A72C9" w:rsidRDefault="001A72C9" w:rsidP="001A72C9">
      <w:pPr>
        <w:pStyle w:val="Heading2"/>
      </w:pPr>
      <w:sdt>
        <w:sdtPr>
          <w:id w:val="215932319"/>
          <w:placeholder>
            <w:docPart w:val="5081CA2096A9684CB05890ECD826EEF7"/>
          </w:placeholder>
          <w:temporary/>
          <w:showingPlcHdr/>
        </w:sdtPr>
        <w:sdtContent>
          <w:r>
            <w:t>Discussion</w:t>
          </w:r>
        </w:sdtContent>
      </w:sdt>
    </w:p>
    <w:p w14:paraId="49252651" w14:textId="77777777" w:rsidR="001A72C9" w:rsidRPr="00777784" w:rsidRDefault="001A72C9" w:rsidP="001A72C9">
      <w:pPr>
        <w:pStyle w:val="ListParagraph"/>
        <w:numPr>
          <w:ilvl w:val="0"/>
          <w:numId w:val="15"/>
        </w:numPr>
      </w:pPr>
      <w:r>
        <w:t xml:space="preserve">discussing progress on the first release by the development team </w:t>
      </w:r>
    </w:p>
    <w:p w14:paraId="313BDDC6" w14:textId="77777777" w:rsidR="001A72C9" w:rsidRDefault="001A72C9" w:rsidP="001A72C9">
      <w:pPr>
        <w:pStyle w:val="Heading2"/>
      </w:pPr>
      <w:sdt>
        <w:sdtPr>
          <w:id w:val="2090108378"/>
          <w:placeholder>
            <w:docPart w:val="ABB90C5CC2DE8742A2223688E606E42A"/>
          </w:placeholder>
          <w:temporary/>
          <w:showingPlcHdr/>
        </w:sdtPr>
        <w:sdtContent>
          <w:r>
            <w:t>Roundtable</w:t>
          </w:r>
        </w:sdtContent>
      </w:sdt>
    </w:p>
    <w:p w14:paraId="60B7C16E" w14:textId="77777777" w:rsidR="001A72C9" w:rsidRDefault="001A72C9" w:rsidP="001A72C9">
      <w:r>
        <w:t xml:space="preserve">Release and Sprint Plan: development team to continue work on the first iteration </w:t>
      </w:r>
    </w:p>
    <w:p w14:paraId="04848443" w14:textId="77777777" w:rsidR="001A72C9" w:rsidRDefault="001A72C9" w:rsidP="001A72C9"/>
    <w:p w14:paraId="6AD2B602" w14:textId="77777777" w:rsidR="001A72C9" w:rsidRDefault="001A72C9" w:rsidP="001A72C9"/>
    <w:p w14:paraId="309D695B" w14:textId="77777777" w:rsidR="001A72C9" w:rsidRPr="00CC0C1E" w:rsidRDefault="001A72C9" w:rsidP="001A72C9">
      <w:pPr>
        <w:pStyle w:val="Name"/>
      </w:pPr>
      <w:r>
        <w:t>IFB299</w:t>
      </w:r>
    </w:p>
    <w:p w14:paraId="21DFA100" w14:textId="77777777" w:rsidR="001A72C9" w:rsidRPr="003758C8" w:rsidRDefault="001A72C9" w:rsidP="001A72C9">
      <w:pPr>
        <w:pStyle w:val="Title"/>
      </w:pPr>
      <w:r w:rsidRPr="003758C8">
        <w:t>Meeting Minutes</w:t>
      </w:r>
    </w:p>
    <w:sdt>
      <w:sdtPr>
        <w:alias w:val="Date"/>
        <w:tag w:val="Date"/>
        <w:id w:val="1380119267"/>
        <w:placeholder>
          <w:docPart w:val="304E80C804E5314CB9CFCEF674D83A4A"/>
        </w:placeholder>
        <w:date w:fullDate="2018-05-09T00:00:00Z">
          <w:dateFormat w:val="MMMM d, yyyy"/>
          <w:lid w:val="en-US"/>
          <w:storeMappedDataAs w:val="dateTime"/>
          <w:calendar w:val="gregorian"/>
        </w:date>
      </w:sdtPr>
      <w:sdtContent>
        <w:p w14:paraId="1B3047C8" w14:textId="77777777" w:rsidR="001A72C9" w:rsidRPr="003758C8" w:rsidRDefault="001A72C9" w:rsidP="001A72C9">
          <w:pPr>
            <w:pStyle w:val="Heading1"/>
          </w:pPr>
          <w:r>
            <w:t>May 9, 2018</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35"/>
        <w:gridCol w:w="6505"/>
      </w:tblGrid>
      <w:tr w:rsidR="001A72C9" w14:paraId="3240ED0B" w14:textId="77777777" w:rsidTr="00D2094E">
        <w:tc>
          <w:tcPr>
            <w:tcW w:w="2135" w:type="dxa"/>
          </w:tcPr>
          <w:p w14:paraId="263E81C6" w14:textId="77777777" w:rsidR="001A72C9" w:rsidRPr="003758C8" w:rsidRDefault="001A72C9" w:rsidP="00D2094E">
            <w:pPr>
              <w:pStyle w:val="Heading1"/>
            </w:pPr>
            <w:r w:rsidRPr="003758C8">
              <w:t>Present:</w:t>
            </w:r>
          </w:p>
        </w:tc>
        <w:tc>
          <w:tcPr>
            <w:tcW w:w="6505" w:type="dxa"/>
          </w:tcPr>
          <w:p w14:paraId="470552A9" w14:textId="77777777" w:rsidR="001A72C9" w:rsidRPr="008723BB" w:rsidRDefault="001A72C9" w:rsidP="00D2094E">
            <w:r>
              <w:t>Chloe, Nick, Lachlan, Saeed</w:t>
            </w:r>
          </w:p>
        </w:tc>
      </w:tr>
      <w:tr w:rsidR="001A72C9" w14:paraId="68825445" w14:textId="77777777" w:rsidTr="00D2094E">
        <w:tc>
          <w:tcPr>
            <w:tcW w:w="2135" w:type="dxa"/>
          </w:tcPr>
          <w:p w14:paraId="7FD29C0E" w14:textId="77777777" w:rsidR="001A72C9" w:rsidRPr="003758C8" w:rsidRDefault="001A72C9" w:rsidP="00D2094E">
            <w:pPr>
              <w:pStyle w:val="Heading1"/>
            </w:pPr>
            <w:r w:rsidRPr="003758C8">
              <w:t>Next meeting:</w:t>
            </w:r>
          </w:p>
        </w:tc>
        <w:tc>
          <w:tcPr>
            <w:tcW w:w="6505" w:type="dxa"/>
          </w:tcPr>
          <w:p w14:paraId="4DB9B5DA" w14:textId="77777777" w:rsidR="001A72C9" w:rsidRPr="008723BB" w:rsidRDefault="001A72C9" w:rsidP="00D2094E">
            <w:r>
              <w:t>16/05/2018, 1pm-2pm, QUT Gardens Point Campus</w:t>
            </w:r>
          </w:p>
        </w:tc>
      </w:tr>
    </w:tbl>
    <w:p w14:paraId="6AE7C05E" w14:textId="77777777" w:rsidR="001A72C9" w:rsidRDefault="001A72C9" w:rsidP="001A72C9">
      <w:pPr>
        <w:pStyle w:val="Heading2"/>
      </w:pPr>
      <w:sdt>
        <w:sdtPr>
          <w:id w:val="1395860316"/>
          <w:placeholder>
            <w:docPart w:val="87C5C6C718504145AD51D417B1A17DCA"/>
          </w:placeholder>
          <w:temporary/>
          <w:showingPlcHdr/>
        </w:sdtPr>
        <w:sdtContent>
          <w:r w:rsidRPr="003758C8">
            <w:t>Announcements</w:t>
          </w:r>
        </w:sdtContent>
      </w:sdt>
    </w:p>
    <w:p w14:paraId="57CBC62A" w14:textId="77777777" w:rsidR="001A72C9" w:rsidRPr="00777784" w:rsidRDefault="001A72C9" w:rsidP="001A72C9">
      <w:pPr>
        <w:pStyle w:val="ListParagraph"/>
        <w:numPr>
          <w:ilvl w:val="0"/>
          <w:numId w:val="16"/>
        </w:numPr>
      </w:pPr>
      <w:r>
        <w:t xml:space="preserve">No new announcements </w:t>
      </w:r>
    </w:p>
    <w:p w14:paraId="3F7E2860" w14:textId="77777777" w:rsidR="001A72C9" w:rsidRDefault="001A72C9" w:rsidP="001A72C9">
      <w:pPr>
        <w:pStyle w:val="Heading2"/>
      </w:pPr>
      <w:sdt>
        <w:sdtPr>
          <w:id w:val="-571730498"/>
          <w:placeholder>
            <w:docPart w:val="E012CCDE46D3DA4CA392A0903E7FE56D"/>
          </w:placeholder>
          <w:temporary/>
          <w:showingPlcHdr/>
        </w:sdtPr>
        <w:sdtContent>
          <w:r>
            <w:t>Discussion</w:t>
          </w:r>
        </w:sdtContent>
      </w:sdt>
    </w:p>
    <w:p w14:paraId="65DFD306" w14:textId="77777777" w:rsidR="001A72C9" w:rsidRPr="0048045B" w:rsidRDefault="001A72C9" w:rsidP="001A72C9">
      <w:pPr>
        <w:pStyle w:val="ListParagraph"/>
        <w:numPr>
          <w:ilvl w:val="0"/>
          <w:numId w:val="13"/>
        </w:numPr>
        <w:rPr>
          <w:szCs w:val="20"/>
        </w:rPr>
      </w:pPr>
      <w:r>
        <w:rPr>
          <w:szCs w:val="20"/>
        </w:rPr>
        <w:t xml:space="preserve">Checking in on the development team and their progress for the first release iteration  </w:t>
      </w:r>
    </w:p>
    <w:p w14:paraId="56AF7973" w14:textId="77777777" w:rsidR="001A72C9" w:rsidRDefault="001A72C9" w:rsidP="001A72C9">
      <w:pPr>
        <w:pStyle w:val="Heading2"/>
      </w:pPr>
      <w:sdt>
        <w:sdtPr>
          <w:id w:val="1683240056"/>
          <w:placeholder>
            <w:docPart w:val="F847F805BAB9E642B98D832433DE3BA8"/>
          </w:placeholder>
          <w:temporary/>
          <w:showingPlcHdr/>
        </w:sdtPr>
        <w:sdtContent>
          <w:r>
            <w:t>Roundtable</w:t>
          </w:r>
        </w:sdtContent>
      </w:sdt>
    </w:p>
    <w:p w14:paraId="24D31CAD" w14:textId="77777777" w:rsidR="001A72C9" w:rsidRDefault="001A72C9" w:rsidP="001A72C9">
      <w:r>
        <w:t>Release and Sprint Plan: Development team made little work on iteration so far.</w:t>
      </w:r>
    </w:p>
    <w:p w14:paraId="51FFE1E7" w14:textId="77777777" w:rsidR="001A72C9" w:rsidRDefault="001A72C9" w:rsidP="001A72C9"/>
    <w:p w14:paraId="608A3894" w14:textId="77777777" w:rsidR="001A72C9" w:rsidRDefault="001A72C9" w:rsidP="001A72C9">
      <w:r>
        <w:t xml:space="preserve">Personal Portfolios: Collecting artefacts for portfolio </w:t>
      </w:r>
    </w:p>
    <w:p w14:paraId="31A9618E" w14:textId="77777777" w:rsidR="001A72C9" w:rsidRDefault="001A72C9" w:rsidP="001A72C9"/>
    <w:p w14:paraId="4A104B9E" w14:textId="77777777" w:rsidR="001A72C9" w:rsidRDefault="001A72C9" w:rsidP="001A72C9"/>
    <w:p w14:paraId="6E31CDBA" w14:textId="77777777" w:rsidR="001A72C9" w:rsidRDefault="001A72C9" w:rsidP="001A72C9"/>
    <w:p w14:paraId="07AE56E7" w14:textId="77777777" w:rsidR="001A72C9" w:rsidRPr="00CC0C1E" w:rsidRDefault="001A72C9" w:rsidP="001A72C9"/>
    <w:p w14:paraId="464898FC" w14:textId="77777777" w:rsidR="001A72C9" w:rsidRPr="00CC0C1E" w:rsidRDefault="001A72C9" w:rsidP="001A72C9">
      <w:pPr>
        <w:pStyle w:val="Name"/>
      </w:pPr>
      <w:r>
        <w:lastRenderedPageBreak/>
        <w:t>IFB299</w:t>
      </w:r>
    </w:p>
    <w:p w14:paraId="6A21D6CF" w14:textId="77777777" w:rsidR="001A72C9" w:rsidRPr="003758C8" w:rsidRDefault="001A72C9" w:rsidP="001A72C9">
      <w:pPr>
        <w:pStyle w:val="Title"/>
      </w:pPr>
      <w:r w:rsidRPr="003758C8">
        <w:t>Meeting Minutes</w:t>
      </w:r>
    </w:p>
    <w:sdt>
      <w:sdtPr>
        <w:alias w:val="Date"/>
        <w:tag w:val="Date"/>
        <w:id w:val="997768743"/>
        <w:placeholder>
          <w:docPart w:val="FB77030EBA70AB4EA341B7100C57E182"/>
        </w:placeholder>
        <w:date w:fullDate="2018-05-16T00:00:00Z">
          <w:dateFormat w:val="MMMM d, yyyy"/>
          <w:lid w:val="en-US"/>
          <w:storeMappedDataAs w:val="dateTime"/>
          <w:calendar w:val="gregorian"/>
        </w:date>
      </w:sdtPr>
      <w:sdtContent>
        <w:p w14:paraId="2F3AA62E" w14:textId="77777777" w:rsidR="001A72C9" w:rsidRPr="003758C8" w:rsidRDefault="001A72C9" w:rsidP="001A72C9">
          <w:pPr>
            <w:pStyle w:val="Heading1"/>
          </w:pPr>
          <w:r>
            <w:t>May 16, 2018</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35"/>
        <w:gridCol w:w="6505"/>
      </w:tblGrid>
      <w:tr w:rsidR="001A72C9" w14:paraId="069E559D" w14:textId="77777777" w:rsidTr="00D2094E">
        <w:tc>
          <w:tcPr>
            <w:tcW w:w="2135" w:type="dxa"/>
          </w:tcPr>
          <w:p w14:paraId="78060A86" w14:textId="77777777" w:rsidR="001A72C9" w:rsidRPr="003758C8" w:rsidRDefault="001A72C9" w:rsidP="00D2094E">
            <w:pPr>
              <w:pStyle w:val="Heading1"/>
            </w:pPr>
            <w:r w:rsidRPr="003758C8">
              <w:t>Present:</w:t>
            </w:r>
          </w:p>
        </w:tc>
        <w:tc>
          <w:tcPr>
            <w:tcW w:w="6505" w:type="dxa"/>
          </w:tcPr>
          <w:p w14:paraId="1ACEB264" w14:textId="77777777" w:rsidR="001A72C9" w:rsidRPr="008723BB" w:rsidRDefault="001A72C9" w:rsidP="00D2094E">
            <w:r>
              <w:t xml:space="preserve">Chloe, Nick, Saeed, Lachlan </w:t>
            </w:r>
          </w:p>
        </w:tc>
      </w:tr>
      <w:tr w:rsidR="001A72C9" w14:paraId="21866146" w14:textId="77777777" w:rsidTr="00D2094E">
        <w:tc>
          <w:tcPr>
            <w:tcW w:w="2135" w:type="dxa"/>
          </w:tcPr>
          <w:p w14:paraId="03470CC1" w14:textId="77777777" w:rsidR="001A72C9" w:rsidRPr="003758C8" w:rsidRDefault="001A72C9" w:rsidP="00D2094E">
            <w:pPr>
              <w:pStyle w:val="Heading1"/>
            </w:pPr>
            <w:r w:rsidRPr="003758C8">
              <w:t>Next meeting:</w:t>
            </w:r>
          </w:p>
        </w:tc>
        <w:tc>
          <w:tcPr>
            <w:tcW w:w="6505" w:type="dxa"/>
          </w:tcPr>
          <w:p w14:paraId="57C0FBBD" w14:textId="77777777" w:rsidR="001A72C9" w:rsidRPr="008723BB" w:rsidRDefault="001A72C9" w:rsidP="00D2094E">
            <w:r>
              <w:t>23/05/2018, 1pm-2pm, QUT Gardens Point Campus</w:t>
            </w:r>
          </w:p>
        </w:tc>
      </w:tr>
    </w:tbl>
    <w:p w14:paraId="3B4E7C38" w14:textId="77777777" w:rsidR="001A72C9" w:rsidRDefault="001A72C9" w:rsidP="001A72C9">
      <w:pPr>
        <w:pStyle w:val="Heading2"/>
      </w:pPr>
      <w:sdt>
        <w:sdtPr>
          <w:id w:val="1321925668"/>
          <w:placeholder>
            <w:docPart w:val="59436EA754EB27479022B51F77DEEAA8"/>
          </w:placeholder>
          <w:temporary/>
          <w:showingPlcHdr/>
        </w:sdtPr>
        <w:sdtContent>
          <w:r w:rsidRPr="003758C8">
            <w:t>Announcements</w:t>
          </w:r>
        </w:sdtContent>
      </w:sdt>
    </w:p>
    <w:p w14:paraId="4D003640" w14:textId="77777777" w:rsidR="001A72C9" w:rsidRDefault="001A72C9" w:rsidP="001A72C9">
      <w:pPr>
        <w:pStyle w:val="ListParagraph"/>
        <w:numPr>
          <w:ilvl w:val="0"/>
          <w:numId w:val="16"/>
        </w:numPr>
      </w:pPr>
      <w:r>
        <w:t xml:space="preserve">Final Release due next tutorial </w:t>
      </w:r>
    </w:p>
    <w:p w14:paraId="1C2E2126" w14:textId="77777777" w:rsidR="001A72C9" w:rsidRPr="00777784" w:rsidRDefault="001A72C9" w:rsidP="001A72C9">
      <w:pPr>
        <w:pStyle w:val="ListParagraph"/>
        <w:numPr>
          <w:ilvl w:val="0"/>
          <w:numId w:val="16"/>
        </w:numPr>
      </w:pPr>
      <w:r>
        <w:t xml:space="preserve">Portfolio, retrospective and peer reviews due next Friday </w:t>
      </w:r>
    </w:p>
    <w:p w14:paraId="30BA77DC" w14:textId="77777777" w:rsidR="001A72C9" w:rsidRDefault="001A72C9" w:rsidP="001A72C9">
      <w:pPr>
        <w:pStyle w:val="Heading2"/>
      </w:pPr>
      <w:sdt>
        <w:sdtPr>
          <w:id w:val="1732500065"/>
          <w:placeholder>
            <w:docPart w:val="A6D2A9B2B41B0E46B5DEB15D7FE0927C"/>
          </w:placeholder>
          <w:temporary/>
          <w:showingPlcHdr/>
        </w:sdtPr>
        <w:sdtContent>
          <w:r>
            <w:t>Discussion</w:t>
          </w:r>
        </w:sdtContent>
      </w:sdt>
    </w:p>
    <w:p w14:paraId="7C951094" w14:textId="77777777" w:rsidR="001A72C9" w:rsidRDefault="001A72C9" w:rsidP="001A72C9">
      <w:pPr>
        <w:pStyle w:val="ListParagraph"/>
        <w:numPr>
          <w:ilvl w:val="0"/>
          <w:numId w:val="13"/>
        </w:numPr>
        <w:rPr>
          <w:szCs w:val="20"/>
        </w:rPr>
      </w:pPr>
      <w:r>
        <w:rPr>
          <w:szCs w:val="20"/>
        </w:rPr>
        <w:t xml:space="preserve">Each of us to collect our artefacts from the project and put together for the final portfolio </w:t>
      </w:r>
    </w:p>
    <w:p w14:paraId="7DA9FFEA" w14:textId="77777777" w:rsidR="001A72C9" w:rsidRDefault="001A72C9" w:rsidP="001A72C9">
      <w:pPr>
        <w:pStyle w:val="ListParagraph"/>
        <w:numPr>
          <w:ilvl w:val="0"/>
          <w:numId w:val="13"/>
        </w:numPr>
        <w:rPr>
          <w:szCs w:val="20"/>
        </w:rPr>
      </w:pPr>
      <w:r>
        <w:rPr>
          <w:szCs w:val="20"/>
        </w:rPr>
        <w:t xml:space="preserve">Work on the retrospective together </w:t>
      </w:r>
    </w:p>
    <w:p w14:paraId="7DCBA179" w14:textId="77777777" w:rsidR="001A72C9" w:rsidRDefault="001A72C9" w:rsidP="001A72C9">
      <w:pPr>
        <w:pStyle w:val="ListParagraph"/>
        <w:numPr>
          <w:ilvl w:val="0"/>
          <w:numId w:val="13"/>
        </w:numPr>
        <w:rPr>
          <w:szCs w:val="20"/>
        </w:rPr>
      </w:pPr>
      <w:r>
        <w:rPr>
          <w:szCs w:val="20"/>
        </w:rPr>
        <w:t xml:space="preserve">Chloe and Nick to give feedback to the development team on the iteration progress   </w:t>
      </w:r>
    </w:p>
    <w:p w14:paraId="07FEADB3" w14:textId="77777777" w:rsidR="001A72C9" w:rsidRDefault="001A72C9" w:rsidP="001A72C9">
      <w:pPr>
        <w:pStyle w:val="Heading2"/>
      </w:pPr>
      <w:sdt>
        <w:sdtPr>
          <w:id w:val="501472499"/>
          <w:placeholder>
            <w:docPart w:val="2DC6CAEAD8DA754B838A8F6B71B14BE4"/>
          </w:placeholder>
          <w:temporary/>
          <w:showingPlcHdr/>
        </w:sdtPr>
        <w:sdtContent>
          <w:r>
            <w:t>Roundtable</w:t>
          </w:r>
        </w:sdtContent>
      </w:sdt>
    </w:p>
    <w:p w14:paraId="505A608D" w14:textId="77777777" w:rsidR="001A72C9" w:rsidRDefault="001A72C9" w:rsidP="001A72C9">
      <w:r>
        <w:t>Release and Sprint Plan: Awaiting completion on iteration by development team for assessment deadline.</w:t>
      </w:r>
    </w:p>
    <w:p w14:paraId="3636E7BA" w14:textId="77777777" w:rsidR="001A72C9" w:rsidRDefault="001A72C9" w:rsidP="001A72C9"/>
    <w:p w14:paraId="736490A0" w14:textId="77777777" w:rsidR="001A72C9" w:rsidRPr="00CC0C1E" w:rsidRDefault="001A72C9">
      <w:bookmarkStart w:id="0" w:name="_GoBack"/>
      <w:bookmarkEnd w:id="0"/>
    </w:p>
    <w:sectPr w:rsidR="001A72C9" w:rsidRPr="00CC0C1E" w:rsidSect="005F58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607FC"/>
    <w:lvl w:ilvl="0">
      <w:start w:val="1"/>
      <w:numFmt w:val="decimal"/>
      <w:lvlText w:val="%1."/>
      <w:lvlJc w:val="left"/>
      <w:pPr>
        <w:tabs>
          <w:tab w:val="num" w:pos="1800"/>
        </w:tabs>
        <w:ind w:left="1800" w:hanging="360"/>
      </w:pPr>
    </w:lvl>
  </w:abstractNum>
  <w:abstractNum w:abstractNumId="1">
    <w:nsid w:val="FFFFFF7D"/>
    <w:multiLevelType w:val="singleLevel"/>
    <w:tmpl w:val="1D489AE4"/>
    <w:lvl w:ilvl="0">
      <w:start w:val="1"/>
      <w:numFmt w:val="decimal"/>
      <w:lvlText w:val="%1."/>
      <w:lvlJc w:val="left"/>
      <w:pPr>
        <w:tabs>
          <w:tab w:val="num" w:pos="1440"/>
        </w:tabs>
        <w:ind w:left="1440" w:hanging="360"/>
      </w:pPr>
    </w:lvl>
  </w:abstractNum>
  <w:abstractNum w:abstractNumId="2">
    <w:nsid w:val="FFFFFF7E"/>
    <w:multiLevelType w:val="singleLevel"/>
    <w:tmpl w:val="FE60671C"/>
    <w:lvl w:ilvl="0">
      <w:start w:val="1"/>
      <w:numFmt w:val="decimal"/>
      <w:lvlText w:val="%1."/>
      <w:lvlJc w:val="left"/>
      <w:pPr>
        <w:tabs>
          <w:tab w:val="num" w:pos="1080"/>
        </w:tabs>
        <w:ind w:left="1080" w:hanging="360"/>
      </w:pPr>
    </w:lvl>
  </w:abstractNum>
  <w:abstractNum w:abstractNumId="3">
    <w:nsid w:val="FFFFFF7F"/>
    <w:multiLevelType w:val="singleLevel"/>
    <w:tmpl w:val="621AE558"/>
    <w:lvl w:ilvl="0">
      <w:start w:val="1"/>
      <w:numFmt w:val="decimal"/>
      <w:lvlText w:val="%1."/>
      <w:lvlJc w:val="left"/>
      <w:pPr>
        <w:tabs>
          <w:tab w:val="num" w:pos="720"/>
        </w:tabs>
        <w:ind w:left="720" w:hanging="360"/>
      </w:pPr>
    </w:lvl>
  </w:abstractNum>
  <w:abstractNum w:abstractNumId="4">
    <w:nsid w:val="FFFFFF80"/>
    <w:multiLevelType w:val="singleLevel"/>
    <w:tmpl w:val="2E48FE9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FD0808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E5EF0F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98407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F6D1D4"/>
    <w:lvl w:ilvl="0">
      <w:start w:val="1"/>
      <w:numFmt w:val="decimal"/>
      <w:lvlText w:val="%1."/>
      <w:lvlJc w:val="left"/>
      <w:pPr>
        <w:tabs>
          <w:tab w:val="num" w:pos="360"/>
        </w:tabs>
        <w:ind w:left="360" w:hanging="360"/>
      </w:pPr>
    </w:lvl>
  </w:abstractNum>
  <w:abstractNum w:abstractNumId="9">
    <w:nsid w:val="FFFFFF89"/>
    <w:multiLevelType w:val="singleLevel"/>
    <w:tmpl w:val="F7FC19BA"/>
    <w:lvl w:ilvl="0">
      <w:start w:val="1"/>
      <w:numFmt w:val="bullet"/>
      <w:lvlText w:val=""/>
      <w:lvlJc w:val="left"/>
      <w:pPr>
        <w:tabs>
          <w:tab w:val="num" w:pos="360"/>
        </w:tabs>
        <w:ind w:left="360" w:hanging="360"/>
      </w:pPr>
      <w:rPr>
        <w:rFonts w:ascii="Symbol" w:hAnsi="Symbol" w:hint="default"/>
      </w:rPr>
    </w:lvl>
  </w:abstractNum>
  <w:abstractNum w:abstractNumId="10">
    <w:nsid w:val="0B352325"/>
    <w:multiLevelType w:val="hybridMultilevel"/>
    <w:tmpl w:val="2C0E974E"/>
    <w:lvl w:ilvl="0" w:tplc="116A6778">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4F4BB7"/>
    <w:multiLevelType w:val="hybridMultilevel"/>
    <w:tmpl w:val="0226B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8537D71"/>
    <w:multiLevelType w:val="hybridMultilevel"/>
    <w:tmpl w:val="76D8B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1B869C6"/>
    <w:multiLevelType w:val="hybridMultilevel"/>
    <w:tmpl w:val="4352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DF1DB9"/>
    <w:multiLevelType w:val="hybridMultilevel"/>
    <w:tmpl w:val="8CCE1DC6"/>
    <w:lvl w:ilvl="0" w:tplc="2190F7B6">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46AF2"/>
    <w:multiLevelType w:val="hybridMultilevel"/>
    <w:tmpl w:val="67E8A30A"/>
    <w:lvl w:ilvl="0" w:tplc="3EB06F9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5B"/>
    <w:rsid w:val="000E77FA"/>
    <w:rsid w:val="001A72C9"/>
    <w:rsid w:val="00216544"/>
    <w:rsid w:val="003758C8"/>
    <w:rsid w:val="0048045B"/>
    <w:rsid w:val="005A20EA"/>
    <w:rsid w:val="005F5869"/>
    <w:rsid w:val="00810747"/>
    <w:rsid w:val="008723BB"/>
    <w:rsid w:val="00B61DE2"/>
    <w:rsid w:val="00BE4B6F"/>
    <w:rsid w:val="00CC0C1E"/>
    <w:rsid w:val="00FF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63C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45B"/>
    <w:pPr>
      <w:spacing w:line="276" w:lineRule="auto"/>
    </w:pPr>
    <w:rPr>
      <w:rFonts w:asciiTheme="minorHAnsi" w:hAnsiTheme="minorHAnsi"/>
      <w:szCs w:val="24"/>
    </w:rPr>
  </w:style>
  <w:style w:type="paragraph" w:styleId="Heading1">
    <w:name w:val="heading 1"/>
    <w:basedOn w:val="Normal"/>
    <w:next w:val="Normal"/>
    <w:link w:val="Heading1Char"/>
    <w:qFormat/>
    <w:rsid w:val="003758C8"/>
    <w:pPr>
      <w:outlineLvl w:val="0"/>
    </w:pPr>
    <w:rPr>
      <w:i/>
    </w:rPr>
  </w:style>
  <w:style w:type="paragraph" w:styleId="Heading2">
    <w:name w:val="heading 2"/>
    <w:basedOn w:val="Normal"/>
    <w:next w:val="Normal"/>
    <w:link w:val="Heading2Char"/>
    <w:unhideWhenUsed/>
    <w:qFormat/>
    <w:rsid w:val="003758C8"/>
    <w:pPr>
      <w:numPr>
        <w:numId w:val="2"/>
      </w:numPr>
      <w:spacing w:before="240" w:after="1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758C8"/>
    <w:pPr>
      <w:spacing w:line="240" w:lineRule="auto"/>
    </w:pPr>
    <w:rPr>
      <w:rFonts w:ascii="Tahoma" w:hAnsi="Tahoma" w:cs="Tahoma"/>
      <w:sz w:val="16"/>
      <w:szCs w:val="16"/>
    </w:rPr>
  </w:style>
  <w:style w:type="paragraph" w:styleId="Title">
    <w:name w:val="Title"/>
    <w:basedOn w:val="Normal"/>
    <w:next w:val="Normal"/>
    <w:link w:val="TitleChar"/>
    <w:unhideWhenUsed/>
    <w:qFormat/>
    <w:rsid w:val="003758C8"/>
    <w:pPr>
      <w:spacing w:after="200"/>
    </w:pPr>
    <w:rPr>
      <w:sz w:val="22"/>
    </w:rPr>
  </w:style>
  <w:style w:type="paragraph" w:customStyle="1" w:styleId="Name">
    <w:name w:val="Name"/>
    <w:basedOn w:val="Normal"/>
    <w:qFormat/>
    <w:rsid w:val="008723BB"/>
    <w:rPr>
      <w:b/>
      <w:bCs/>
      <w:sz w:val="22"/>
      <w:szCs w:val="20"/>
    </w:rPr>
  </w:style>
  <w:style w:type="character" w:styleId="PlaceholderText">
    <w:name w:val="Placeholder Text"/>
    <w:basedOn w:val="DefaultParagraphFont"/>
    <w:uiPriority w:val="99"/>
    <w:semiHidden/>
    <w:rsid w:val="008723BB"/>
    <w:rPr>
      <w:color w:val="808080"/>
    </w:rPr>
  </w:style>
  <w:style w:type="character" w:customStyle="1" w:styleId="BalloonTextChar">
    <w:name w:val="Balloon Text Char"/>
    <w:basedOn w:val="DefaultParagraphFont"/>
    <w:link w:val="BalloonText"/>
    <w:semiHidden/>
    <w:rsid w:val="003758C8"/>
    <w:rPr>
      <w:rFonts w:ascii="Tahoma" w:hAnsi="Tahoma" w:cs="Tahoma"/>
      <w:sz w:val="16"/>
      <w:szCs w:val="16"/>
    </w:rPr>
  </w:style>
  <w:style w:type="character" w:customStyle="1" w:styleId="Heading2Char">
    <w:name w:val="Heading 2 Char"/>
    <w:basedOn w:val="DefaultParagraphFont"/>
    <w:link w:val="Heading2"/>
    <w:rsid w:val="003758C8"/>
    <w:rPr>
      <w:rFonts w:asciiTheme="minorHAnsi" w:hAnsiTheme="minorHAnsi"/>
      <w:b/>
      <w:szCs w:val="24"/>
    </w:rPr>
  </w:style>
  <w:style w:type="table" w:styleId="TableGrid">
    <w:name w:val="Table Grid"/>
    <w:basedOn w:val="TableNormal"/>
    <w:rsid w:val="008723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rsid w:val="003758C8"/>
    <w:rPr>
      <w:rFonts w:asciiTheme="minorHAnsi" w:hAnsiTheme="minorHAnsi"/>
      <w:sz w:val="22"/>
      <w:szCs w:val="24"/>
    </w:rPr>
  </w:style>
  <w:style w:type="paragraph" w:styleId="ListParagraph">
    <w:name w:val="List Paragraph"/>
    <w:basedOn w:val="Normal"/>
    <w:uiPriority w:val="34"/>
    <w:unhideWhenUsed/>
    <w:qFormat/>
    <w:rsid w:val="0048045B"/>
    <w:pPr>
      <w:ind w:left="720"/>
      <w:contextualSpacing/>
    </w:pPr>
  </w:style>
  <w:style w:type="character" w:customStyle="1" w:styleId="Heading1Char">
    <w:name w:val="Heading 1 Char"/>
    <w:basedOn w:val="DefaultParagraphFont"/>
    <w:link w:val="Heading1"/>
    <w:rsid w:val="0048045B"/>
    <w:rPr>
      <w:rFonts w:asciiTheme="minorHAnsi" w:hAnsiTheme="minorHAns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agh\AppData\Roaming\Microsoft\Templates\MS_InformalMeeting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5ED08AE26D4222964B8D57DE011205"/>
        <w:category>
          <w:name w:val="General"/>
          <w:gallery w:val="placeholder"/>
        </w:category>
        <w:types>
          <w:type w:val="bbPlcHdr"/>
        </w:types>
        <w:behaviors>
          <w:behavior w:val="content"/>
        </w:behaviors>
        <w:guid w:val="{D231DB12-7C97-4E34-B449-A1FAD966D2A0}"/>
      </w:docPartPr>
      <w:docPartBody>
        <w:p w:rsidR="00532673" w:rsidRDefault="0068752D">
          <w:pPr>
            <w:pStyle w:val="D15ED08AE26D4222964B8D57DE011205"/>
          </w:pPr>
          <w:r>
            <w:rPr>
              <w:rStyle w:val="Italic"/>
            </w:rPr>
            <w:t>[Click to select date]</w:t>
          </w:r>
        </w:p>
      </w:docPartBody>
    </w:docPart>
    <w:docPart>
      <w:docPartPr>
        <w:name w:val="22ED0480A4544454BAF7092E72D43D53"/>
        <w:category>
          <w:name w:val="General"/>
          <w:gallery w:val="placeholder"/>
        </w:category>
        <w:types>
          <w:type w:val="bbPlcHdr"/>
        </w:types>
        <w:behaviors>
          <w:behavior w:val="content"/>
        </w:behaviors>
        <w:guid w:val="{C05FC24D-73FD-4D66-BF5B-9330197C1F7A}"/>
      </w:docPartPr>
      <w:docPartBody>
        <w:p w:rsidR="00532673" w:rsidRDefault="0068752D">
          <w:pPr>
            <w:pStyle w:val="22ED0480A4544454BAF7092E72D43D53"/>
          </w:pPr>
          <w:r>
            <w:rPr>
              <w:szCs w:val="20"/>
            </w:rPr>
            <w:t>Announcements</w:t>
          </w:r>
        </w:p>
      </w:docPartBody>
    </w:docPart>
    <w:docPart>
      <w:docPartPr>
        <w:name w:val="1B5A2CCC3B96456FA3D05AF4F58BEECF"/>
        <w:category>
          <w:name w:val="General"/>
          <w:gallery w:val="placeholder"/>
        </w:category>
        <w:types>
          <w:type w:val="bbPlcHdr"/>
        </w:types>
        <w:behaviors>
          <w:behavior w:val="content"/>
        </w:behaviors>
        <w:guid w:val="{52322FC8-512D-4D37-8045-F2F97601CC0B}"/>
      </w:docPartPr>
      <w:docPartBody>
        <w:p w:rsidR="00532673" w:rsidRDefault="0068752D">
          <w:pPr>
            <w:pStyle w:val="1B5A2CCC3B96456FA3D05AF4F58BEECF"/>
          </w:pPr>
          <w:r>
            <w:rPr>
              <w:szCs w:val="20"/>
            </w:rPr>
            <w:t>[List all announcements made at the meeting. For example, new members, change of event, etc.]</w:t>
          </w:r>
        </w:p>
      </w:docPartBody>
    </w:docPart>
    <w:docPart>
      <w:docPartPr>
        <w:name w:val="33B9F74FB1004644B3A59FF235AD3CBC"/>
        <w:category>
          <w:name w:val="General"/>
          <w:gallery w:val="placeholder"/>
        </w:category>
        <w:types>
          <w:type w:val="bbPlcHdr"/>
        </w:types>
        <w:behaviors>
          <w:behavior w:val="content"/>
        </w:behaviors>
        <w:guid w:val="{38A04BFA-0796-4692-882D-5DFFCEA2D09B}"/>
      </w:docPartPr>
      <w:docPartBody>
        <w:p w:rsidR="00532673" w:rsidRDefault="0068752D">
          <w:pPr>
            <w:pStyle w:val="33B9F74FB1004644B3A59FF235AD3CBC"/>
          </w:pPr>
          <w:r>
            <w:rPr>
              <w:szCs w:val="20"/>
            </w:rPr>
            <w:t>Discussion</w:t>
          </w:r>
        </w:p>
      </w:docPartBody>
    </w:docPart>
    <w:docPart>
      <w:docPartPr>
        <w:name w:val="49E4D37FF0A94B90B5EE5172F11C31D4"/>
        <w:category>
          <w:name w:val="General"/>
          <w:gallery w:val="placeholder"/>
        </w:category>
        <w:types>
          <w:type w:val="bbPlcHdr"/>
        </w:types>
        <w:behaviors>
          <w:behavior w:val="content"/>
        </w:behaviors>
        <w:guid w:val="{DBA4BFD6-19D4-4FB9-A192-D62678713ACA}"/>
      </w:docPartPr>
      <w:docPartBody>
        <w:p w:rsidR="00532673" w:rsidRDefault="0068752D">
          <w:pPr>
            <w:pStyle w:val="49E4D37FF0A94B90B5EE5172F11C31D4"/>
          </w:pPr>
          <w:r>
            <w:rPr>
              <w:szCs w:val="20"/>
            </w:rPr>
            <w:t>Roundtable</w:t>
          </w:r>
        </w:p>
      </w:docPartBody>
    </w:docPart>
    <w:docPart>
      <w:docPartPr>
        <w:name w:val="6F4AF00B0B854C789C1C4D59EB6D4BE3"/>
        <w:category>
          <w:name w:val="General"/>
          <w:gallery w:val="placeholder"/>
        </w:category>
        <w:types>
          <w:type w:val="bbPlcHdr"/>
        </w:types>
        <w:behaviors>
          <w:behavior w:val="content"/>
        </w:behaviors>
        <w:guid w:val="{8B795627-AED4-42EE-AAE8-D914041950C6}"/>
      </w:docPartPr>
      <w:docPartBody>
        <w:p w:rsidR="00532673" w:rsidRDefault="0068752D" w:rsidP="0068752D">
          <w:pPr>
            <w:pStyle w:val="6F4AF00B0B854C789C1C4D59EB6D4BE3"/>
          </w:pPr>
          <w:r>
            <w:rPr>
              <w:rStyle w:val="Italic"/>
            </w:rPr>
            <w:t>[Click to select date]</w:t>
          </w:r>
        </w:p>
      </w:docPartBody>
    </w:docPart>
    <w:docPart>
      <w:docPartPr>
        <w:name w:val="57374070C79048E9BB5C39273C2BC684"/>
        <w:category>
          <w:name w:val="General"/>
          <w:gallery w:val="placeholder"/>
        </w:category>
        <w:types>
          <w:type w:val="bbPlcHdr"/>
        </w:types>
        <w:behaviors>
          <w:behavior w:val="content"/>
        </w:behaviors>
        <w:guid w:val="{C8332EC6-A28B-4E10-9014-0332B0E3F46E}"/>
      </w:docPartPr>
      <w:docPartBody>
        <w:p w:rsidR="00532673" w:rsidRDefault="0068752D" w:rsidP="0068752D">
          <w:pPr>
            <w:pStyle w:val="57374070C79048E9BB5C39273C2BC684"/>
          </w:pPr>
          <w:r>
            <w:rPr>
              <w:szCs w:val="20"/>
            </w:rPr>
            <w:t>Announcements</w:t>
          </w:r>
        </w:p>
      </w:docPartBody>
    </w:docPart>
    <w:docPart>
      <w:docPartPr>
        <w:name w:val="3A1C2D1B8BF440C597B471BEF2BBB199"/>
        <w:category>
          <w:name w:val="General"/>
          <w:gallery w:val="placeholder"/>
        </w:category>
        <w:types>
          <w:type w:val="bbPlcHdr"/>
        </w:types>
        <w:behaviors>
          <w:behavior w:val="content"/>
        </w:behaviors>
        <w:guid w:val="{01946224-AA6A-4E8E-BBDD-F9DC6ECC6F8A}"/>
      </w:docPartPr>
      <w:docPartBody>
        <w:p w:rsidR="00532673" w:rsidRDefault="0068752D" w:rsidP="0068752D">
          <w:pPr>
            <w:pStyle w:val="3A1C2D1B8BF440C597B471BEF2BBB199"/>
          </w:pPr>
          <w:r>
            <w:rPr>
              <w:szCs w:val="20"/>
            </w:rPr>
            <w:t>Discussion</w:t>
          </w:r>
        </w:p>
      </w:docPartBody>
    </w:docPart>
    <w:docPart>
      <w:docPartPr>
        <w:name w:val="B4211BA84A3E461E8DC45630EAF2180D"/>
        <w:category>
          <w:name w:val="General"/>
          <w:gallery w:val="placeholder"/>
        </w:category>
        <w:types>
          <w:type w:val="bbPlcHdr"/>
        </w:types>
        <w:behaviors>
          <w:behavior w:val="content"/>
        </w:behaviors>
        <w:guid w:val="{ED7164A0-2DE6-40DD-A17C-39BF89264D29}"/>
      </w:docPartPr>
      <w:docPartBody>
        <w:p w:rsidR="00532673" w:rsidRDefault="0068752D" w:rsidP="0068752D">
          <w:pPr>
            <w:pStyle w:val="B4211BA84A3E461E8DC45630EAF2180D"/>
          </w:pPr>
          <w:r>
            <w:rPr>
              <w:szCs w:val="20"/>
            </w:rPr>
            <w:t>Roundtable</w:t>
          </w:r>
        </w:p>
      </w:docPartBody>
    </w:docPart>
    <w:docPart>
      <w:docPartPr>
        <w:name w:val="98D9AF7D71594194911E39140CF142AD"/>
        <w:category>
          <w:name w:val="General"/>
          <w:gallery w:val="placeholder"/>
        </w:category>
        <w:types>
          <w:type w:val="bbPlcHdr"/>
        </w:types>
        <w:behaviors>
          <w:behavior w:val="content"/>
        </w:behaviors>
        <w:guid w:val="{94AD5466-4BC6-4112-B56C-1E080F530161}"/>
      </w:docPartPr>
      <w:docPartBody>
        <w:p w:rsidR="00532673" w:rsidRDefault="0068752D" w:rsidP="0068752D">
          <w:pPr>
            <w:pStyle w:val="98D9AF7D71594194911E39140CF142AD"/>
          </w:pPr>
          <w:r>
            <w:rPr>
              <w:rStyle w:val="Italic"/>
            </w:rPr>
            <w:t>[Click to select date]</w:t>
          </w:r>
        </w:p>
      </w:docPartBody>
    </w:docPart>
    <w:docPart>
      <w:docPartPr>
        <w:name w:val="A559048F71A944E09E2564A1AC94DE84"/>
        <w:category>
          <w:name w:val="General"/>
          <w:gallery w:val="placeholder"/>
        </w:category>
        <w:types>
          <w:type w:val="bbPlcHdr"/>
        </w:types>
        <w:behaviors>
          <w:behavior w:val="content"/>
        </w:behaviors>
        <w:guid w:val="{52F76214-BD32-46F3-BFAF-12CCF7D92440}"/>
      </w:docPartPr>
      <w:docPartBody>
        <w:p w:rsidR="00532673" w:rsidRDefault="0068752D" w:rsidP="0068752D">
          <w:pPr>
            <w:pStyle w:val="A559048F71A944E09E2564A1AC94DE84"/>
          </w:pPr>
          <w:r>
            <w:rPr>
              <w:szCs w:val="20"/>
            </w:rPr>
            <w:t>Announcements</w:t>
          </w:r>
        </w:p>
      </w:docPartBody>
    </w:docPart>
    <w:docPart>
      <w:docPartPr>
        <w:name w:val="8B9A79F6132147009923D64F36C0BB01"/>
        <w:category>
          <w:name w:val="General"/>
          <w:gallery w:val="placeholder"/>
        </w:category>
        <w:types>
          <w:type w:val="bbPlcHdr"/>
        </w:types>
        <w:behaviors>
          <w:behavior w:val="content"/>
        </w:behaviors>
        <w:guid w:val="{65DA99F7-A637-4F9F-A99F-660ACF821BFB}"/>
      </w:docPartPr>
      <w:docPartBody>
        <w:p w:rsidR="00532673" w:rsidRDefault="0068752D" w:rsidP="0068752D">
          <w:pPr>
            <w:pStyle w:val="8B9A79F6132147009923D64F36C0BB01"/>
          </w:pPr>
          <w:r>
            <w:rPr>
              <w:szCs w:val="20"/>
            </w:rPr>
            <w:t>Discussion</w:t>
          </w:r>
        </w:p>
      </w:docPartBody>
    </w:docPart>
    <w:docPart>
      <w:docPartPr>
        <w:name w:val="3E98CA55A8014E8F98C9E190F9C20F94"/>
        <w:category>
          <w:name w:val="General"/>
          <w:gallery w:val="placeholder"/>
        </w:category>
        <w:types>
          <w:type w:val="bbPlcHdr"/>
        </w:types>
        <w:behaviors>
          <w:behavior w:val="content"/>
        </w:behaviors>
        <w:guid w:val="{589FE90C-30DB-4EAF-BAEA-01304D6DD906}"/>
      </w:docPartPr>
      <w:docPartBody>
        <w:p w:rsidR="00532673" w:rsidRDefault="0068752D" w:rsidP="0068752D">
          <w:pPr>
            <w:pStyle w:val="3E98CA55A8014E8F98C9E190F9C20F94"/>
          </w:pPr>
          <w:r>
            <w:rPr>
              <w:szCs w:val="20"/>
            </w:rPr>
            <w:t>Roundtable</w:t>
          </w:r>
        </w:p>
      </w:docPartBody>
    </w:docPart>
    <w:docPart>
      <w:docPartPr>
        <w:name w:val="1F6DFD65D86A420A9B4D46A26B49B3B6"/>
        <w:category>
          <w:name w:val="General"/>
          <w:gallery w:val="placeholder"/>
        </w:category>
        <w:types>
          <w:type w:val="bbPlcHdr"/>
        </w:types>
        <w:behaviors>
          <w:behavior w:val="content"/>
        </w:behaviors>
        <w:guid w:val="{4EBAE43E-5100-4236-B4AD-0723F136BE68}"/>
      </w:docPartPr>
      <w:docPartBody>
        <w:p w:rsidR="00532673" w:rsidRDefault="0068752D" w:rsidP="0068752D">
          <w:pPr>
            <w:pStyle w:val="1F6DFD65D86A420A9B4D46A26B49B3B6"/>
          </w:pPr>
          <w:r>
            <w:rPr>
              <w:rStyle w:val="Italic"/>
            </w:rPr>
            <w:t>[Click to select date]</w:t>
          </w:r>
        </w:p>
      </w:docPartBody>
    </w:docPart>
    <w:docPart>
      <w:docPartPr>
        <w:name w:val="11083048F6D94F18BDF3D70EA49E19E9"/>
        <w:category>
          <w:name w:val="General"/>
          <w:gallery w:val="placeholder"/>
        </w:category>
        <w:types>
          <w:type w:val="bbPlcHdr"/>
        </w:types>
        <w:behaviors>
          <w:behavior w:val="content"/>
        </w:behaviors>
        <w:guid w:val="{4B06A3C0-62E7-4661-870E-0A0EFC4ED637}"/>
      </w:docPartPr>
      <w:docPartBody>
        <w:p w:rsidR="00532673" w:rsidRDefault="0068752D" w:rsidP="0068752D">
          <w:pPr>
            <w:pStyle w:val="11083048F6D94F18BDF3D70EA49E19E9"/>
          </w:pPr>
          <w:r>
            <w:rPr>
              <w:szCs w:val="20"/>
            </w:rPr>
            <w:t>Announcements</w:t>
          </w:r>
        </w:p>
      </w:docPartBody>
    </w:docPart>
    <w:docPart>
      <w:docPartPr>
        <w:name w:val="FD3F7F8F00DB4135BEA67C5BD0EDBE05"/>
        <w:category>
          <w:name w:val="General"/>
          <w:gallery w:val="placeholder"/>
        </w:category>
        <w:types>
          <w:type w:val="bbPlcHdr"/>
        </w:types>
        <w:behaviors>
          <w:behavior w:val="content"/>
        </w:behaviors>
        <w:guid w:val="{CB01DCE3-2C81-4214-A238-18CD32778BD1}"/>
      </w:docPartPr>
      <w:docPartBody>
        <w:p w:rsidR="00532673" w:rsidRDefault="0068752D" w:rsidP="0068752D">
          <w:pPr>
            <w:pStyle w:val="FD3F7F8F00DB4135BEA67C5BD0EDBE05"/>
          </w:pPr>
          <w:r>
            <w:rPr>
              <w:szCs w:val="20"/>
            </w:rPr>
            <w:t>Discussion</w:t>
          </w:r>
        </w:p>
      </w:docPartBody>
    </w:docPart>
    <w:docPart>
      <w:docPartPr>
        <w:name w:val="E143ECCD81A44C7E9D8274A1A9A5DEC2"/>
        <w:category>
          <w:name w:val="General"/>
          <w:gallery w:val="placeholder"/>
        </w:category>
        <w:types>
          <w:type w:val="bbPlcHdr"/>
        </w:types>
        <w:behaviors>
          <w:behavior w:val="content"/>
        </w:behaviors>
        <w:guid w:val="{15C58B5B-4D66-4C82-90A8-8E00B7B6B42B}"/>
      </w:docPartPr>
      <w:docPartBody>
        <w:p w:rsidR="00532673" w:rsidRDefault="0068752D" w:rsidP="0068752D">
          <w:pPr>
            <w:pStyle w:val="E143ECCD81A44C7E9D8274A1A9A5DEC2"/>
          </w:pPr>
          <w:r>
            <w:rPr>
              <w:szCs w:val="20"/>
            </w:rPr>
            <w:t>Roundtable</w:t>
          </w:r>
        </w:p>
      </w:docPartBody>
    </w:docPart>
    <w:docPart>
      <w:docPartPr>
        <w:name w:val="658CC24D57E9004C919A770DCB699603"/>
        <w:category>
          <w:name w:val="General"/>
          <w:gallery w:val="placeholder"/>
        </w:category>
        <w:types>
          <w:type w:val="bbPlcHdr"/>
        </w:types>
        <w:behaviors>
          <w:behavior w:val="content"/>
        </w:behaviors>
        <w:guid w:val="{BEB0987B-4F21-1B4A-BF22-6C436406AF74}"/>
      </w:docPartPr>
      <w:docPartBody>
        <w:p w:rsidR="00000000" w:rsidRDefault="00532673" w:rsidP="00532673">
          <w:pPr>
            <w:pStyle w:val="658CC24D57E9004C919A770DCB699603"/>
          </w:pPr>
          <w:r>
            <w:rPr>
              <w:rStyle w:val="Italic"/>
            </w:rPr>
            <w:t>[Click to select date]</w:t>
          </w:r>
        </w:p>
      </w:docPartBody>
    </w:docPart>
    <w:docPart>
      <w:docPartPr>
        <w:name w:val="C7AF1FC315AA1A40921A8AA7A7351967"/>
        <w:category>
          <w:name w:val="General"/>
          <w:gallery w:val="placeholder"/>
        </w:category>
        <w:types>
          <w:type w:val="bbPlcHdr"/>
        </w:types>
        <w:behaviors>
          <w:behavior w:val="content"/>
        </w:behaviors>
        <w:guid w:val="{3A61F8AE-E4D8-494E-A343-D10486313D46}"/>
      </w:docPartPr>
      <w:docPartBody>
        <w:p w:rsidR="00000000" w:rsidRDefault="00532673" w:rsidP="00532673">
          <w:pPr>
            <w:pStyle w:val="C7AF1FC315AA1A40921A8AA7A7351967"/>
          </w:pPr>
          <w:r>
            <w:rPr>
              <w:szCs w:val="20"/>
            </w:rPr>
            <w:t>Announcements</w:t>
          </w:r>
        </w:p>
      </w:docPartBody>
    </w:docPart>
    <w:docPart>
      <w:docPartPr>
        <w:name w:val="5081CA2096A9684CB05890ECD826EEF7"/>
        <w:category>
          <w:name w:val="General"/>
          <w:gallery w:val="placeholder"/>
        </w:category>
        <w:types>
          <w:type w:val="bbPlcHdr"/>
        </w:types>
        <w:behaviors>
          <w:behavior w:val="content"/>
        </w:behaviors>
        <w:guid w:val="{858D14D8-D63D-DA43-9497-38E3F12FA07D}"/>
      </w:docPartPr>
      <w:docPartBody>
        <w:p w:rsidR="00000000" w:rsidRDefault="00532673" w:rsidP="00532673">
          <w:pPr>
            <w:pStyle w:val="5081CA2096A9684CB05890ECD826EEF7"/>
          </w:pPr>
          <w:r>
            <w:rPr>
              <w:szCs w:val="20"/>
            </w:rPr>
            <w:t>Discussion</w:t>
          </w:r>
        </w:p>
      </w:docPartBody>
    </w:docPart>
    <w:docPart>
      <w:docPartPr>
        <w:name w:val="ABB90C5CC2DE8742A2223688E606E42A"/>
        <w:category>
          <w:name w:val="General"/>
          <w:gallery w:val="placeholder"/>
        </w:category>
        <w:types>
          <w:type w:val="bbPlcHdr"/>
        </w:types>
        <w:behaviors>
          <w:behavior w:val="content"/>
        </w:behaviors>
        <w:guid w:val="{309E7068-F935-7A48-BB8B-0316D03C71F2}"/>
      </w:docPartPr>
      <w:docPartBody>
        <w:p w:rsidR="00000000" w:rsidRDefault="00532673" w:rsidP="00532673">
          <w:pPr>
            <w:pStyle w:val="ABB90C5CC2DE8742A2223688E606E42A"/>
          </w:pPr>
          <w:r>
            <w:rPr>
              <w:szCs w:val="20"/>
            </w:rPr>
            <w:t>Roundtable</w:t>
          </w:r>
        </w:p>
      </w:docPartBody>
    </w:docPart>
    <w:docPart>
      <w:docPartPr>
        <w:name w:val="304E80C804E5314CB9CFCEF674D83A4A"/>
        <w:category>
          <w:name w:val="General"/>
          <w:gallery w:val="placeholder"/>
        </w:category>
        <w:types>
          <w:type w:val="bbPlcHdr"/>
        </w:types>
        <w:behaviors>
          <w:behavior w:val="content"/>
        </w:behaviors>
        <w:guid w:val="{BDF766D4-9A55-494D-B342-A7A33642230E}"/>
      </w:docPartPr>
      <w:docPartBody>
        <w:p w:rsidR="00000000" w:rsidRDefault="00532673" w:rsidP="00532673">
          <w:pPr>
            <w:pStyle w:val="304E80C804E5314CB9CFCEF674D83A4A"/>
          </w:pPr>
          <w:r>
            <w:rPr>
              <w:rStyle w:val="Italic"/>
            </w:rPr>
            <w:t>[Click to select date]</w:t>
          </w:r>
        </w:p>
      </w:docPartBody>
    </w:docPart>
    <w:docPart>
      <w:docPartPr>
        <w:name w:val="87C5C6C718504145AD51D417B1A17DCA"/>
        <w:category>
          <w:name w:val="General"/>
          <w:gallery w:val="placeholder"/>
        </w:category>
        <w:types>
          <w:type w:val="bbPlcHdr"/>
        </w:types>
        <w:behaviors>
          <w:behavior w:val="content"/>
        </w:behaviors>
        <w:guid w:val="{2076A40A-5E72-CB43-AA70-177E7AE394C7}"/>
      </w:docPartPr>
      <w:docPartBody>
        <w:p w:rsidR="00000000" w:rsidRDefault="00532673" w:rsidP="00532673">
          <w:pPr>
            <w:pStyle w:val="87C5C6C718504145AD51D417B1A17DCA"/>
          </w:pPr>
          <w:r>
            <w:rPr>
              <w:szCs w:val="20"/>
            </w:rPr>
            <w:t>Announcements</w:t>
          </w:r>
        </w:p>
      </w:docPartBody>
    </w:docPart>
    <w:docPart>
      <w:docPartPr>
        <w:name w:val="E012CCDE46D3DA4CA392A0903E7FE56D"/>
        <w:category>
          <w:name w:val="General"/>
          <w:gallery w:val="placeholder"/>
        </w:category>
        <w:types>
          <w:type w:val="bbPlcHdr"/>
        </w:types>
        <w:behaviors>
          <w:behavior w:val="content"/>
        </w:behaviors>
        <w:guid w:val="{689E8949-938B-514C-8507-68EAF27533AD}"/>
      </w:docPartPr>
      <w:docPartBody>
        <w:p w:rsidR="00000000" w:rsidRDefault="00532673" w:rsidP="00532673">
          <w:pPr>
            <w:pStyle w:val="E012CCDE46D3DA4CA392A0903E7FE56D"/>
          </w:pPr>
          <w:r>
            <w:rPr>
              <w:szCs w:val="20"/>
            </w:rPr>
            <w:t>Discussion</w:t>
          </w:r>
        </w:p>
      </w:docPartBody>
    </w:docPart>
    <w:docPart>
      <w:docPartPr>
        <w:name w:val="F847F805BAB9E642B98D832433DE3BA8"/>
        <w:category>
          <w:name w:val="General"/>
          <w:gallery w:val="placeholder"/>
        </w:category>
        <w:types>
          <w:type w:val="bbPlcHdr"/>
        </w:types>
        <w:behaviors>
          <w:behavior w:val="content"/>
        </w:behaviors>
        <w:guid w:val="{90D65247-87C3-D747-AA8D-C124D5E21648}"/>
      </w:docPartPr>
      <w:docPartBody>
        <w:p w:rsidR="00000000" w:rsidRDefault="00532673" w:rsidP="00532673">
          <w:pPr>
            <w:pStyle w:val="F847F805BAB9E642B98D832433DE3BA8"/>
          </w:pPr>
          <w:r>
            <w:rPr>
              <w:szCs w:val="20"/>
            </w:rPr>
            <w:t>Roundtable</w:t>
          </w:r>
        </w:p>
      </w:docPartBody>
    </w:docPart>
    <w:docPart>
      <w:docPartPr>
        <w:name w:val="FB77030EBA70AB4EA341B7100C57E182"/>
        <w:category>
          <w:name w:val="General"/>
          <w:gallery w:val="placeholder"/>
        </w:category>
        <w:types>
          <w:type w:val="bbPlcHdr"/>
        </w:types>
        <w:behaviors>
          <w:behavior w:val="content"/>
        </w:behaviors>
        <w:guid w:val="{6B3AC22B-11FF-8349-B05D-AAB37DB263D4}"/>
      </w:docPartPr>
      <w:docPartBody>
        <w:p w:rsidR="00000000" w:rsidRDefault="00532673" w:rsidP="00532673">
          <w:pPr>
            <w:pStyle w:val="FB77030EBA70AB4EA341B7100C57E182"/>
          </w:pPr>
          <w:r>
            <w:rPr>
              <w:rStyle w:val="Italic"/>
            </w:rPr>
            <w:t>[Click to select date]</w:t>
          </w:r>
        </w:p>
      </w:docPartBody>
    </w:docPart>
    <w:docPart>
      <w:docPartPr>
        <w:name w:val="59436EA754EB27479022B51F77DEEAA8"/>
        <w:category>
          <w:name w:val="General"/>
          <w:gallery w:val="placeholder"/>
        </w:category>
        <w:types>
          <w:type w:val="bbPlcHdr"/>
        </w:types>
        <w:behaviors>
          <w:behavior w:val="content"/>
        </w:behaviors>
        <w:guid w:val="{D5896E2A-5DD1-C247-B996-E394C94A06FB}"/>
      </w:docPartPr>
      <w:docPartBody>
        <w:p w:rsidR="00000000" w:rsidRDefault="00532673" w:rsidP="00532673">
          <w:pPr>
            <w:pStyle w:val="59436EA754EB27479022B51F77DEEAA8"/>
          </w:pPr>
          <w:r>
            <w:rPr>
              <w:szCs w:val="20"/>
            </w:rPr>
            <w:t>Announcements</w:t>
          </w:r>
        </w:p>
      </w:docPartBody>
    </w:docPart>
    <w:docPart>
      <w:docPartPr>
        <w:name w:val="A6D2A9B2B41B0E46B5DEB15D7FE0927C"/>
        <w:category>
          <w:name w:val="General"/>
          <w:gallery w:val="placeholder"/>
        </w:category>
        <w:types>
          <w:type w:val="bbPlcHdr"/>
        </w:types>
        <w:behaviors>
          <w:behavior w:val="content"/>
        </w:behaviors>
        <w:guid w:val="{F09488AE-508F-5F40-A1A0-BBEF27596055}"/>
      </w:docPartPr>
      <w:docPartBody>
        <w:p w:rsidR="00000000" w:rsidRDefault="00532673" w:rsidP="00532673">
          <w:pPr>
            <w:pStyle w:val="A6D2A9B2B41B0E46B5DEB15D7FE0927C"/>
          </w:pPr>
          <w:r>
            <w:rPr>
              <w:szCs w:val="20"/>
            </w:rPr>
            <w:t>Discussion</w:t>
          </w:r>
        </w:p>
      </w:docPartBody>
    </w:docPart>
    <w:docPart>
      <w:docPartPr>
        <w:name w:val="2DC6CAEAD8DA754B838A8F6B71B14BE4"/>
        <w:category>
          <w:name w:val="General"/>
          <w:gallery w:val="placeholder"/>
        </w:category>
        <w:types>
          <w:type w:val="bbPlcHdr"/>
        </w:types>
        <w:behaviors>
          <w:behavior w:val="content"/>
        </w:behaviors>
        <w:guid w:val="{A21C0D41-E740-8E49-9C91-B746E1FA7F0E}"/>
      </w:docPartPr>
      <w:docPartBody>
        <w:p w:rsidR="00000000" w:rsidRDefault="00532673" w:rsidP="00532673">
          <w:pPr>
            <w:pStyle w:val="2DC6CAEAD8DA754B838A8F6B71B14BE4"/>
          </w:pPr>
          <w:r>
            <w:rPr>
              <w:szCs w:val="20"/>
            </w:rP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2D"/>
    <w:rsid w:val="003644CF"/>
    <w:rsid w:val="00532673"/>
    <w:rsid w:val="00687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9D6180AE1741FB966E1896BDBCAB4E">
    <w:name w:val="4F9D6180AE1741FB966E1896BDBCAB4E"/>
  </w:style>
  <w:style w:type="character" w:customStyle="1" w:styleId="Italic">
    <w:name w:val="Italic"/>
    <w:basedOn w:val="DefaultParagraphFont"/>
    <w:rsid w:val="00532673"/>
    <w:rPr>
      <w:i/>
      <w:iCs/>
    </w:rPr>
  </w:style>
  <w:style w:type="paragraph" w:customStyle="1" w:styleId="D15ED08AE26D4222964B8D57DE011205">
    <w:name w:val="D15ED08AE26D4222964B8D57DE011205"/>
  </w:style>
  <w:style w:type="paragraph" w:customStyle="1" w:styleId="255AF2CC616144B583EAA7F99528CE0C">
    <w:name w:val="255AF2CC616144B583EAA7F99528CE0C"/>
  </w:style>
  <w:style w:type="paragraph" w:customStyle="1" w:styleId="1683255A74B0402D947094631829E773">
    <w:name w:val="1683255A74B0402D947094631829E773"/>
  </w:style>
  <w:style w:type="paragraph" w:customStyle="1" w:styleId="22ED0480A4544454BAF7092E72D43D53">
    <w:name w:val="22ED0480A4544454BAF7092E72D43D53"/>
  </w:style>
  <w:style w:type="paragraph" w:customStyle="1" w:styleId="1B5A2CCC3B96456FA3D05AF4F58BEECF">
    <w:name w:val="1B5A2CCC3B96456FA3D05AF4F58BEECF"/>
  </w:style>
  <w:style w:type="paragraph" w:customStyle="1" w:styleId="33B9F74FB1004644B3A59FF235AD3CBC">
    <w:name w:val="33B9F74FB1004644B3A59FF235AD3CBC"/>
  </w:style>
  <w:style w:type="paragraph" w:customStyle="1" w:styleId="E27F56C16F0946019A208195BA4ED584">
    <w:name w:val="E27F56C16F0946019A208195BA4ED584"/>
  </w:style>
  <w:style w:type="paragraph" w:customStyle="1" w:styleId="49E4D37FF0A94B90B5EE5172F11C31D4">
    <w:name w:val="49E4D37FF0A94B90B5EE5172F11C31D4"/>
  </w:style>
  <w:style w:type="paragraph" w:customStyle="1" w:styleId="2F8B0C1B26FE4998B3EBB78B5C8DF8B7">
    <w:name w:val="2F8B0C1B26FE4998B3EBB78B5C8DF8B7"/>
  </w:style>
  <w:style w:type="paragraph" w:customStyle="1" w:styleId="6F4AF00B0B854C789C1C4D59EB6D4BE3">
    <w:name w:val="6F4AF00B0B854C789C1C4D59EB6D4BE3"/>
    <w:rsid w:val="0068752D"/>
  </w:style>
  <w:style w:type="paragraph" w:customStyle="1" w:styleId="57374070C79048E9BB5C39273C2BC684">
    <w:name w:val="57374070C79048E9BB5C39273C2BC684"/>
    <w:rsid w:val="0068752D"/>
  </w:style>
  <w:style w:type="paragraph" w:customStyle="1" w:styleId="3A10FA2BEB094226BE9275A961819BE1">
    <w:name w:val="3A10FA2BEB094226BE9275A961819BE1"/>
    <w:rsid w:val="0068752D"/>
  </w:style>
  <w:style w:type="paragraph" w:customStyle="1" w:styleId="3A1C2D1B8BF440C597B471BEF2BBB199">
    <w:name w:val="3A1C2D1B8BF440C597B471BEF2BBB199"/>
    <w:rsid w:val="0068752D"/>
  </w:style>
  <w:style w:type="paragraph" w:customStyle="1" w:styleId="B4211BA84A3E461E8DC45630EAF2180D">
    <w:name w:val="B4211BA84A3E461E8DC45630EAF2180D"/>
    <w:rsid w:val="0068752D"/>
  </w:style>
  <w:style w:type="paragraph" w:customStyle="1" w:styleId="7832D27588664B12B5B1AEBD554D1646">
    <w:name w:val="7832D27588664B12B5B1AEBD554D1646"/>
    <w:rsid w:val="0068752D"/>
  </w:style>
  <w:style w:type="paragraph" w:customStyle="1" w:styleId="98D9AF7D71594194911E39140CF142AD">
    <w:name w:val="98D9AF7D71594194911E39140CF142AD"/>
    <w:rsid w:val="0068752D"/>
  </w:style>
  <w:style w:type="paragraph" w:customStyle="1" w:styleId="A559048F71A944E09E2564A1AC94DE84">
    <w:name w:val="A559048F71A944E09E2564A1AC94DE84"/>
    <w:rsid w:val="0068752D"/>
  </w:style>
  <w:style w:type="paragraph" w:customStyle="1" w:styleId="8B9A79F6132147009923D64F36C0BB01">
    <w:name w:val="8B9A79F6132147009923D64F36C0BB01"/>
    <w:rsid w:val="0068752D"/>
  </w:style>
  <w:style w:type="paragraph" w:customStyle="1" w:styleId="3E98CA55A8014E8F98C9E190F9C20F94">
    <w:name w:val="3E98CA55A8014E8F98C9E190F9C20F94"/>
    <w:rsid w:val="0068752D"/>
  </w:style>
  <w:style w:type="paragraph" w:customStyle="1" w:styleId="D88C62507F88435690CFAF5EFF91EA78">
    <w:name w:val="D88C62507F88435690CFAF5EFF91EA78"/>
    <w:rsid w:val="0068752D"/>
  </w:style>
  <w:style w:type="paragraph" w:customStyle="1" w:styleId="0E41F77C776F4CE690F966911D14CB31">
    <w:name w:val="0E41F77C776F4CE690F966911D14CB31"/>
    <w:rsid w:val="0068752D"/>
  </w:style>
  <w:style w:type="paragraph" w:customStyle="1" w:styleId="9D68637ADC5F4DE5AA613BC6129354F8">
    <w:name w:val="9D68637ADC5F4DE5AA613BC6129354F8"/>
    <w:rsid w:val="0068752D"/>
  </w:style>
  <w:style w:type="paragraph" w:customStyle="1" w:styleId="4D562BEB40EF4C14BF8F2281FF594985">
    <w:name w:val="4D562BEB40EF4C14BF8F2281FF594985"/>
    <w:rsid w:val="0068752D"/>
  </w:style>
  <w:style w:type="paragraph" w:customStyle="1" w:styleId="3FC7B6EBD3564FD49B687B390DE74C18">
    <w:name w:val="3FC7B6EBD3564FD49B687B390DE74C18"/>
    <w:rsid w:val="0068752D"/>
  </w:style>
  <w:style w:type="paragraph" w:customStyle="1" w:styleId="E7CB584A846B41A58FBE3DD5073453FC">
    <w:name w:val="E7CB584A846B41A58FBE3DD5073453FC"/>
    <w:rsid w:val="0068752D"/>
  </w:style>
  <w:style w:type="paragraph" w:customStyle="1" w:styleId="6B3EBB25841A4A55ABF16179F20F30D6">
    <w:name w:val="6B3EBB25841A4A55ABF16179F20F30D6"/>
    <w:rsid w:val="0068752D"/>
  </w:style>
  <w:style w:type="paragraph" w:customStyle="1" w:styleId="8F365921F23B40D3B2220CC474BCFA20">
    <w:name w:val="8F365921F23B40D3B2220CC474BCFA20"/>
    <w:rsid w:val="0068752D"/>
  </w:style>
  <w:style w:type="paragraph" w:customStyle="1" w:styleId="09AB1061EB604C188BA718B6D6FBF34E">
    <w:name w:val="09AB1061EB604C188BA718B6D6FBF34E"/>
    <w:rsid w:val="0068752D"/>
  </w:style>
  <w:style w:type="paragraph" w:customStyle="1" w:styleId="C30FC738428B484A832731B12777200F">
    <w:name w:val="C30FC738428B484A832731B12777200F"/>
    <w:rsid w:val="0068752D"/>
  </w:style>
  <w:style w:type="paragraph" w:customStyle="1" w:styleId="3F157FCDE2B84AB991FB32CBF49352D9">
    <w:name w:val="3F157FCDE2B84AB991FB32CBF49352D9"/>
    <w:rsid w:val="0068752D"/>
  </w:style>
  <w:style w:type="paragraph" w:customStyle="1" w:styleId="172EF7321F054FD585B5E069FD7A2254">
    <w:name w:val="172EF7321F054FD585B5E069FD7A2254"/>
    <w:rsid w:val="0068752D"/>
  </w:style>
  <w:style w:type="paragraph" w:customStyle="1" w:styleId="FC0FD4205B1143CFB4A05BB57652ED8B">
    <w:name w:val="FC0FD4205B1143CFB4A05BB57652ED8B"/>
    <w:rsid w:val="0068752D"/>
  </w:style>
  <w:style w:type="paragraph" w:customStyle="1" w:styleId="D6335A659B6646BAAF567531DDD0C958">
    <w:name w:val="D6335A659B6646BAAF567531DDD0C958"/>
    <w:rsid w:val="0068752D"/>
  </w:style>
  <w:style w:type="paragraph" w:customStyle="1" w:styleId="FABEAAFC23574181A500688082471B2F">
    <w:name w:val="FABEAAFC23574181A500688082471B2F"/>
    <w:rsid w:val="0068752D"/>
  </w:style>
  <w:style w:type="paragraph" w:customStyle="1" w:styleId="8560A6CC0407455F9F4A65049D5FA858">
    <w:name w:val="8560A6CC0407455F9F4A65049D5FA858"/>
    <w:rsid w:val="0068752D"/>
  </w:style>
  <w:style w:type="paragraph" w:customStyle="1" w:styleId="3BBB8E419C164303945FBE85F4F9FB19">
    <w:name w:val="3BBB8E419C164303945FBE85F4F9FB19"/>
    <w:rsid w:val="0068752D"/>
  </w:style>
  <w:style w:type="paragraph" w:customStyle="1" w:styleId="1F6DFD65D86A420A9B4D46A26B49B3B6">
    <w:name w:val="1F6DFD65D86A420A9B4D46A26B49B3B6"/>
    <w:rsid w:val="0068752D"/>
  </w:style>
  <w:style w:type="paragraph" w:customStyle="1" w:styleId="11083048F6D94F18BDF3D70EA49E19E9">
    <w:name w:val="11083048F6D94F18BDF3D70EA49E19E9"/>
    <w:rsid w:val="0068752D"/>
  </w:style>
  <w:style w:type="paragraph" w:customStyle="1" w:styleId="FD3F7F8F00DB4135BEA67C5BD0EDBE05">
    <w:name w:val="FD3F7F8F00DB4135BEA67C5BD0EDBE05"/>
    <w:rsid w:val="0068752D"/>
  </w:style>
  <w:style w:type="paragraph" w:customStyle="1" w:styleId="E143ECCD81A44C7E9D8274A1A9A5DEC2">
    <w:name w:val="E143ECCD81A44C7E9D8274A1A9A5DEC2"/>
    <w:rsid w:val="0068752D"/>
  </w:style>
  <w:style w:type="paragraph" w:customStyle="1" w:styleId="658CC24D57E9004C919A770DCB699603">
    <w:name w:val="658CC24D57E9004C919A770DCB699603"/>
    <w:rsid w:val="00532673"/>
    <w:pPr>
      <w:spacing w:after="0" w:line="240" w:lineRule="auto"/>
    </w:pPr>
    <w:rPr>
      <w:sz w:val="24"/>
      <w:szCs w:val="24"/>
      <w:lang w:val="en-US" w:eastAsia="en-US"/>
    </w:rPr>
  </w:style>
  <w:style w:type="paragraph" w:customStyle="1" w:styleId="C7AF1FC315AA1A40921A8AA7A7351967">
    <w:name w:val="C7AF1FC315AA1A40921A8AA7A7351967"/>
    <w:rsid w:val="00532673"/>
    <w:pPr>
      <w:spacing w:after="0" w:line="240" w:lineRule="auto"/>
    </w:pPr>
    <w:rPr>
      <w:sz w:val="24"/>
      <w:szCs w:val="24"/>
      <w:lang w:val="en-US" w:eastAsia="en-US"/>
    </w:rPr>
  </w:style>
  <w:style w:type="paragraph" w:customStyle="1" w:styleId="5081CA2096A9684CB05890ECD826EEF7">
    <w:name w:val="5081CA2096A9684CB05890ECD826EEF7"/>
    <w:rsid w:val="00532673"/>
    <w:pPr>
      <w:spacing w:after="0" w:line="240" w:lineRule="auto"/>
    </w:pPr>
    <w:rPr>
      <w:sz w:val="24"/>
      <w:szCs w:val="24"/>
      <w:lang w:val="en-US" w:eastAsia="en-US"/>
    </w:rPr>
  </w:style>
  <w:style w:type="paragraph" w:customStyle="1" w:styleId="ABB90C5CC2DE8742A2223688E606E42A">
    <w:name w:val="ABB90C5CC2DE8742A2223688E606E42A"/>
    <w:rsid w:val="00532673"/>
    <w:pPr>
      <w:spacing w:after="0" w:line="240" w:lineRule="auto"/>
    </w:pPr>
    <w:rPr>
      <w:sz w:val="24"/>
      <w:szCs w:val="24"/>
      <w:lang w:val="en-US" w:eastAsia="en-US"/>
    </w:rPr>
  </w:style>
  <w:style w:type="paragraph" w:customStyle="1" w:styleId="304E80C804E5314CB9CFCEF674D83A4A">
    <w:name w:val="304E80C804E5314CB9CFCEF674D83A4A"/>
    <w:rsid w:val="00532673"/>
    <w:pPr>
      <w:spacing w:after="0" w:line="240" w:lineRule="auto"/>
    </w:pPr>
    <w:rPr>
      <w:sz w:val="24"/>
      <w:szCs w:val="24"/>
      <w:lang w:val="en-US" w:eastAsia="en-US"/>
    </w:rPr>
  </w:style>
  <w:style w:type="paragraph" w:customStyle="1" w:styleId="87C5C6C718504145AD51D417B1A17DCA">
    <w:name w:val="87C5C6C718504145AD51D417B1A17DCA"/>
    <w:rsid w:val="00532673"/>
    <w:pPr>
      <w:spacing w:after="0" w:line="240" w:lineRule="auto"/>
    </w:pPr>
    <w:rPr>
      <w:sz w:val="24"/>
      <w:szCs w:val="24"/>
      <w:lang w:val="en-US" w:eastAsia="en-US"/>
    </w:rPr>
  </w:style>
  <w:style w:type="paragraph" w:customStyle="1" w:styleId="E012CCDE46D3DA4CA392A0903E7FE56D">
    <w:name w:val="E012CCDE46D3DA4CA392A0903E7FE56D"/>
    <w:rsid w:val="00532673"/>
    <w:pPr>
      <w:spacing w:after="0" w:line="240" w:lineRule="auto"/>
    </w:pPr>
    <w:rPr>
      <w:sz w:val="24"/>
      <w:szCs w:val="24"/>
      <w:lang w:val="en-US" w:eastAsia="en-US"/>
    </w:rPr>
  </w:style>
  <w:style w:type="paragraph" w:customStyle="1" w:styleId="F847F805BAB9E642B98D832433DE3BA8">
    <w:name w:val="F847F805BAB9E642B98D832433DE3BA8"/>
    <w:rsid w:val="00532673"/>
    <w:pPr>
      <w:spacing w:after="0" w:line="240" w:lineRule="auto"/>
    </w:pPr>
    <w:rPr>
      <w:sz w:val="24"/>
      <w:szCs w:val="24"/>
      <w:lang w:val="en-US" w:eastAsia="en-US"/>
    </w:rPr>
  </w:style>
  <w:style w:type="paragraph" w:customStyle="1" w:styleId="FB77030EBA70AB4EA341B7100C57E182">
    <w:name w:val="FB77030EBA70AB4EA341B7100C57E182"/>
    <w:rsid w:val="00532673"/>
    <w:pPr>
      <w:spacing w:after="0" w:line="240" w:lineRule="auto"/>
    </w:pPr>
    <w:rPr>
      <w:sz w:val="24"/>
      <w:szCs w:val="24"/>
      <w:lang w:val="en-US" w:eastAsia="en-US"/>
    </w:rPr>
  </w:style>
  <w:style w:type="paragraph" w:customStyle="1" w:styleId="59436EA754EB27479022B51F77DEEAA8">
    <w:name w:val="59436EA754EB27479022B51F77DEEAA8"/>
    <w:rsid w:val="00532673"/>
    <w:pPr>
      <w:spacing w:after="0" w:line="240" w:lineRule="auto"/>
    </w:pPr>
    <w:rPr>
      <w:sz w:val="24"/>
      <w:szCs w:val="24"/>
      <w:lang w:val="en-US" w:eastAsia="en-US"/>
    </w:rPr>
  </w:style>
  <w:style w:type="paragraph" w:customStyle="1" w:styleId="A6D2A9B2B41B0E46B5DEB15D7FE0927C">
    <w:name w:val="A6D2A9B2B41B0E46B5DEB15D7FE0927C"/>
    <w:rsid w:val="00532673"/>
    <w:pPr>
      <w:spacing w:after="0" w:line="240" w:lineRule="auto"/>
    </w:pPr>
    <w:rPr>
      <w:sz w:val="24"/>
      <w:szCs w:val="24"/>
      <w:lang w:val="en-US" w:eastAsia="en-US"/>
    </w:rPr>
  </w:style>
  <w:style w:type="paragraph" w:customStyle="1" w:styleId="2DC6CAEAD8DA754B838A8F6B71B14BE4">
    <w:name w:val="2DC6CAEAD8DA754B838A8F6B71B14BE4"/>
    <w:rsid w:val="00532673"/>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3C07F3-FFF9-4AAA-A8C1-7A91F2BCF6CC}">
  <ds:schemaRefs>
    <ds:schemaRef ds:uri="http://schemas.microsoft.com/sharepoint/v3/contenttype/forms"/>
  </ds:schemaRefs>
</ds:datastoreItem>
</file>

<file path=customXml/itemProps2.xml><?xml version="1.0" encoding="utf-8"?>
<ds:datastoreItem xmlns:ds="http://schemas.openxmlformats.org/officeDocument/2006/customXml" ds:itemID="{EC2CCD15-1E51-5E49-9D24-1AD65ED2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C:\Users\Caragh\AppData\Roaming\Microsoft\Templates\MS_InformalMeetingMinutes.dotx</Template>
  <TotalTime>32</TotalTime>
  <Pages>4</Pages>
  <Words>724</Words>
  <Characters>4132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Minutes for organization meeting (short form)</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for organization meeting (short form)</dc:title>
  <dc:creator>Harcourts Solutions Inner West</dc:creator>
  <cp:lastModifiedBy>Chloe Babington</cp:lastModifiedBy>
  <cp:revision>2</cp:revision>
  <cp:lastPrinted>2011-12-22T15:28:00Z</cp:lastPrinted>
  <dcterms:created xsi:type="dcterms:W3CDTF">2018-04-14T02:53:00Z</dcterms:created>
  <dcterms:modified xsi:type="dcterms:W3CDTF">2018-05-30T10:57:00Z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TC010184141033</vt:lpwstr>
  </property>
</Properties>
</file>